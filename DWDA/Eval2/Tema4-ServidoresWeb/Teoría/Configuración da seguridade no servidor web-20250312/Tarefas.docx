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E4DC" w14:textId="77777777" w:rsidR="002D083B" w:rsidRPr="00046F76" w:rsidRDefault="002D083B" w:rsidP="00123AF6">
      <w:pPr>
        <w:pStyle w:val="n2"/>
        <w:numPr>
          <w:ilvl w:val="0"/>
          <w:numId w:val="0"/>
        </w:numPr>
        <w:ind w:left="907" w:hanging="187"/>
      </w:pPr>
      <w:bookmarkStart w:id="0" w:name="_Toc84218441"/>
      <w:bookmarkStart w:id="1" w:name="_Toc368473614"/>
      <w:bookmarkStart w:id="2" w:name="_Toc474966436"/>
      <w:r w:rsidRPr="00046F76">
        <w:t>Tarefas</w:t>
      </w:r>
      <w:bookmarkEnd w:id="0"/>
      <w:bookmarkEnd w:id="1"/>
      <w:bookmarkEnd w:id="2"/>
    </w:p>
    <w:p w14:paraId="3333C070" w14:textId="77777777" w:rsidR="00901E7F" w:rsidRPr="00046F76" w:rsidRDefault="00746BAA" w:rsidP="00901E7F">
      <w:pPr>
        <w:pStyle w:val="tx1"/>
      </w:pPr>
      <w:r>
        <w:t>A</w:t>
      </w:r>
      <w:r w:rsidR="007F0C10">
        <w:t>s</w:t>
      </w:r>
      <w:r>
        <w:t xml:space="preserve"> tarefa</w:t>
      </w:r>
      <w:r w:rsidR="007F0C10">
        <w:t>s</w:t>
      </w:r>
      <w:r>
        <w:t xml:space="preserve"> proposta</w:t>
      </w:r>
      <w:r w:rsidR="007F0C10">
        <w:t>s son</w:t>
      </w:r>
      <w:r w:rsidR="00293EBA" w:rsidRPr="00046F76">
        <w:t xml:space="preserve"> a</w:t>
      </w:r>
      <w:r w:rsidR="007F0C10">
        <w:t>s</w:t>
      </w:r>
      <w:r>
        <w:t xml:space="preserve"> seguinte</w:t>
      </w:r>
      <w:r w:rsidR="007F0C10">
        <w:t>s</w:t>
      </w:r>
      <w:r w:rsidR="00901E7F" w:rsidRPr="00046F76">
        <w:t>.</w:t>
      </w:r>
    </w:p>
    <w:p w14:paraId="636A4D78" w14:textId="77777777" w:rsidR="00454653" w:rsidRDefault="00454653" w:rsidP="00454653">
      <w:pPr>
        <w:pStyle w:val="p1"/>
      </w:pPr>
      <w:r>
        <w:t xml:space="preserve">Tarefa 2.1. Control de acceso en </w:t>
      </w:r>
      <w:proofErr w:type="spellStart"/>
      <w:r>
        <w:t>Linux</w:t>
      </w:r>
      <w:proofErr w:type="spellEnd"/>
      <w:r>
        <w:t>.</w:t>
      </w:r>
    </w:p>
    <w:p w14:paraId="002AEB0F" w14:textId="77777777" w:rsidR="00454653" w:rsidRDefault="00454653" w:rsidP="00454653">
      <w:pPr>
        <w:pStyle w:val="p1"/>
      </w:pPr>
      <w:r>
        <w:t>Tarefa 2.2. Control de acceso en Windows.</w:t>
      </w:r>
    </w:p>
    <w:p w14:paraId="09885899" w14:textId="77777777" w:rsidR="00454653" w:rsidRDefault="00454653" w:rsidP="00454653">
      <w:pPr>
        <w:pStyle w:val="p1"/>
      </w:pPr>
      <w:r>
        <w:t xml:space="preserve">Tarefa 2.3. Autenticación en </w:t>
      </w:r>
      <w:proofErr w:type="spellStart"/>
      <w:r>
        <w:t>Linux</w:t>
      </w:r>
      <w:proofErr w:type="spellEnd"/>
      <w:r>
        <w:t>.</w:t>
      </w:r>
    </w:p>
    <w:p w14:paraId="4EBB9743" w14:textId="77777777" w:rsidR="00454653" w:rsidRDefault="00454653" w:rsidP="00454653">
      <w:pPr>
        <w:pStyle w:val="p1"/>
      </w:pPr>
      <w:r>
        <w:t>Tarefa 2.4. Autenticación en Windows.</w:t>
      </w:r>
    </w:p>
    <w:p w14:paraId="0DA6B79B" w14:textId="77777777" w:rsidR="00454653" w:rsidRDefault="00454653" w:rsidP="00454653">
      <w:pPr>
        <w:pStyle w:val="p1"/>
      </w:pPr>
      <w:r>
        <w:t xml:space="preserve">Tarefa 2.5.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>.</w:t>
      </w:r>
    </w:p>
    <w:p w14:paraId="4FDE6A6F" w14:textId="77777777" w:rsidR="00454653" w:rsidRDefault="00454653" w:rsidP="00454653">
      <w:pPr>
        <w:pStyle w:val="p1"/>
      </w:pPr>
      <w:r>
        <w:t xml:space="preserve">Tarefa 2.6.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Windows.</w:t>
      </w:r>
    </w:p>
    <w:p w14:paraId="22A5F5D9" w14:textId="77777777" w:rsidR="00454653" w:rsidRDefault="00454653" w:rsidP="00454653">
      <w:pPr>
        <w:pStyle w:val="p1"/>
      </w:pPr>
      <w:r>
        <w:t>Tarefa 2.</w:t>
      </w:r>
      <w:r w:rsidR="00CB0B4C">
        <w:t>7</w:t>
      </w:r>
      <w:r>
        <w:t xml:space="preserve">. Servidor virtual HTTPS en </w:t>
      </w:r>
      <w:proofErr w:type="spellStart"/>
      <w:r>
        <w:t>Linux</w:t>
      </w:r>
      <w:proofErr w:type="spellEnd"/>
      <w:r>
        <w:t>.</w:t>
      </w:r>
    </w:p>
    <w:p w14:paraId="53D55149" w14:textId="77777777" w:rsidR="008D0DC7" w:rsidRDefault="00454653" w:rsidP="008D0DC7">
      <w:pPr>
        <w:pStyle w:val="p1"/>
      </w:pPr>
      <w:r>
        <w:t>Tarefa 2.8. Servidor virtual HTTPS en Windows.</w:t>
      </w:r>
    </w:p>
    <w:p w14:paraId="399C33FD" w14:textId="77777777" w:rsidR="0041668C" w:rsidRDefault="00CC04BD" w:rsidP="00702D7F">
      <w:pPr>
        <w:pStyle w:val="n3"/>
        <w:numPr>
          <w:ilvl w:val="0"/>
          <w:numId w:val="0"/>
        </w:numPr>
        <w:ind w:left="907"/>
      </w:pPr>
      <w:bookmarkStart w:id="3" w:name="_Toc474966437"/>
      <w:r>
        <w:t xml:space="preserve">Tarefa 2.1. Control de acceso en </w:t>
      </w:r>
      <w:proofErr w:type="spellStart"/>
      <w:r>
        <w:t>Linux</w:t>
      </w:r>
      <w:bookmarkEnd w:id="3"/>
      <w:proofErr w:type="spellEnd"/>
    </w:p>
    <w:p w14:paraId="38833BEA" w14:textId="77777777" w:rsidR="003C1A07" w:rsidRDefault="00B90079" w:rsidP="00E10A9E">
      <w:pPr>
        <w:pStyle w:val="tx1"/>
      </w:pPr>
      <w:bookmarkStart w:id="4" w:name="_Toc84218449"/>
      <w:bookmarkStart w:id="5" w:name="_Toc368473623"/>
      <w:r>
        <w:t xml:space="preserve">Nesta tarefa configuraremos o servidor </w:t>
      </w:r>
      <w:proofErr w:type="spellStart"/>
      <w:r>
        <w:t>web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 xml:space="preserve"> para permitir ou denegar o acceso a distintos directorios en función </w:t>
      </w:r>
      <w:r w:rsidR="00B600F9">
        <w:t>da IP desde a que se trate de acceder.</w:t>
      </w:r>
    </w:p>
    <w:p w14:paraId="1D9E5308" w14:textId="77777777" w:rsidR="00B600F9" w:rsidRDefault="00B600F9" w:rsidP="00B600F9">
      <w:pPr>
        <w:pStyle w:val="n5"/>
      </w:pPr>
      <w:bookmarkStart w:id="6" w:name="_Toc474966438"/>
      <w:r>
        <w:t>Enunciado</w:t>
      </w:r>
      <w:bookmarkEnd w:id="6"/>
    </w:p>
    <w:p w14:paraId="5DE41745" w14:textId="77777777" w:rsidR="00B600F9" w:rsidRDefault="00B600F9" w:rsidP="00B600F9">
      <w:pPr>
        <w:pStyle w:val="p1"/>
      </w:pPr>
      <w:r>
        <w:t xml:space="preserve">Crea o directorio </w:t>
      </w:r>
      <w:r w:rsidRPr="00B1425F">
        <w:rPr>
          <w:rStyle w:val="Code"/>
        </w:rPr>
        <w:t>/</w:t>
      </w:r>
      <w:proofErr w:type="spellStart"/>
      <w:r w:rsidRPr="00B1425F">
        <w:rPr>
          <w:rStyle w:val="Code"/>
        </w:rPr>
        <w:t>var</w:t>
      </w:r>
      <w:proofErr w:type="spellEnd"/>
      <w:r w:rsidRPr="00B1425F">
        <w:rPr>
          <w:rStyle w:val="Code"/>
        </w:rPr>
        <w:t>/www/</w:t>
      </w:r>
      <w:proofErr w:type="spellStart"/>
      <w:r w:rsidR="00514F15">
        <w:rPr>
          <w:rStyle w:val="Code"/>
        </w:rPr>
        <w:t>html</w:t>
      </w:r>
      <w:proofErr w:type="spellEnd"/>
      <w:r w:rsidR="00514F15">
        <w:rPr>
          <w:rStyle w:val="Code"/>
        </w:rPr>
        <w:t>/</w:t>
      </w:r>
      <w:r w:rsidRPr="00B1425F">
        <w:rPr>
          <w:rStyle w:val="Code"/>
        </w:rPr>
        <w:t>proba1</w:t>
      </w:r>
      <w:r>
        <w:t xml:space="preserve"> e crea nel un ficheiro HTML co contido que queiras</w:t>
      </w:r>
      <w:r w:rsidR="00DD4791">
        <w:t>.</w:t>
      </w:r>
    </w:p>
    <w:p w14:paraId="125DA935" w14:textId="77777777" w:rsidR="00B600F9" w:rsidRDefault="00B600F9" w:rsidP="00B600F9">
      <w:pPr>
        <w:pStyle w:val="p1"/>
      </w:pPr>
      <w:r>
        <w:t xml:space="preserve">Crea o directorio </w:t>
      </w:r>
      <w:r w:rsidRPr="00B1425F">
        <w:rPr>
          <w:rStyle w:val="Code"/>
        </w:rPr>
        <w:t>/</w:t>
      </w:r>
      <w:proofErr w:type="spellStart"/>
      <w:r w:rsidRPr="00B1425F">
        <w:rPr>
          <w:rStyle w:val="Code"/>
        </w:rPr>
        <w:t>var</w:t>
      </w:r>
      <w:proofErr w:type="spellEnd"/>
      <w:r w:rsidRPr="00B1425F">
        <w:rPr>
          <w:rStyle w:val="Code"/>
        </w:rPr>
        <w:t>/www/</w:t>
      </w:r>
      <w:proofErr w:type="spellStart"/>
      <w:r w:rsidR="00514F15">
        <w:rPr>
          <w:rStyle w:val="Code"/>
        </w:rPr>
        <w:t>html</w:t>
      </w:r>
      <w:proofErr w:type="spellEnd"/>
      <w:r w:rsidR="00514F15">
        <w:rPr>
          <w:rStyle w:val="Code"/>
        </w:rPr>
        <w:t>/</w:t>
      </w:r>
      <w:r w:rsidRPr="00B1425F">
        <w:rPr>
          <w:rStyle w:val="Code"/>
        </w:rPr>
        <w:t>proba2</w:t>
      </w:r>
      <w:r>
        <w:t xml:space="preserve"> e crea nel un ficheiro HTML co contido que queiras</w:t>
      </w:r>
      <w:r w:rsidR="00DD4791">
        <w:t>.</w:t>
      </w:r>
    </w:p>
    <w:p w14:paraId="2E310263" w14:textId="77777777" w:rsidR="00B600F9" w:rsidRDefault="00B600F9" w:rsidP="00B600F9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proba1</w:t>
      </w:r>
      <w:r>
        <w:t xml:space="preserve"> de forma que só poida acceder a el a máquina cliente e non a máquina Windows Server.</w:t>
      </w:r>
    </w:p>
    <w:p w14:paraId="29356948" w14:textId="77777777" w:rsidR="00B600F9" w:rsidRDefault="00B600F9" w:rsidP="00B600F9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proba2</w:t>
      </w:r>
      <w:r>
        <w:t xml:space="preserve"> de forma que só poida acceder a el a máquina Windows Server e non a máquina cliente.</w:t>
      </w:r>
    </w:p>
    <w:p w14:paraId="0114B66B" w14:textId="77777777" w:rsidR="00B600F9" w:rsidRDefault="00B600F9" w:rsidP="00B600F9">
      <w:pPr>
        <w:pStyle w:val="p1"/>
      </w:pPr>
      <w:r>
        <w:t>En ambos os casos, proba a listar o directorio raíz do servidor, que sucede?</w:t>
      </w:r>
    </w:p>
    <w:p w14:paraId="12A6D062" w14:textId="77777777" w:rsidR="00702D7F" w:rsidRDefault="00B600F9" w:rsidP="00702D7F">
      <w:pPr>
        <w:pStyle w:val="p1"/>
      </w:pPr>
      <w:r>
        <w:t xml:space="preserve">Conecta o servidor Apache en </w:t>
      </w:r>
      <w:proofErr w:type="spellStart"/>
      <w:r>
        <w:t>Ubuntu</w:t>
      </w:r>
      <w:proofErr w:type="spellEnd"/>
      <w:r>
        <w:t xml:space="preserve"> en modo ponte (mesma configuración de rede que a da túa máquina real pero sumar 100 ao último byte do teu IP) de forma que sexa visible para todas as máquinas reais da </w:t>
      </w:r>
      <w:r w:rsidR="00BE5288">
        <w:t>aula</w:t>
      </w:r>
      <w:r>
        <w:t xml:space="preserve"> e configura o control de acceso para que só poidan acceder dúas máquinas da túa elección a </w:t>
      </w:r>
      <w:r w:rsidRPr="00BE5288">
        <w:rPr>
          <w:rStyle w:val="Code"/>
        </w:rPr>
        <w:t>proba1</w:t>
      </w:r>
      <w:r>
        <w:t xml:space="preserve"> e outras dúas a </w:t>
      </w:r>
      <w:r w:rsidRPr="00BE5288">
        <w:rPr>
          <w:rStyle w:val="Code"/>
        </w:rPr>
        <w:t>proba2</w:t>
      </w:r>
      <w:r>
        <w:t>.</w:t>
      </w:r>
      <w:bookmarkStart w:id="7" w:name="_Toc474966440"/>
      <w:r w:rsidR="00702D7F">
        <w:t xml:space="preserve"> </w:t>
      </w:r>
    </w:p>
    <w:p w14:paraId="24950B35" w14:textId="77777777" w:rsidR="00702D7F" w:rsidRDefault="00702D7F" w:rsidP="00702D7F">
      <w:pPr>
        <w:pStyle w:val="n3"/>
        <w:numPr>
          <w:ilvl w:val="0"/>
          <w:numId w:val="0"/>
        </w:numPr>
        <w:ind w:left="907"/>
      </w:pPr>
    </w:p>
    <w:p w14:paraId="04DBB9CD" w14:textId="77777777" w:rsidR="00702D7F" w:rsidRDefault="00702D7F" w:rsidP="00702D7F">
      <w:pPr>
        <w:pStyle w:val="tx1"/>
      </w:pPr>
    </w:p>
    <w:p w14:paraId="7C739884" w14:textId="77777777" w:rsidR="00702D7F" w:rsidRDefault="00702D7F" w:rsidP="00702D7F"/>
    <w:p w14:paraId="79AEFA7F" w14:textId="77777777" w:rsidR="00702D7F" w:rsidRDefault="00702D7F" w:rsidP="00702D7F"/>
    <w:p w14:paraId="48CCCA01" w14:textId="77777777" w:rsidR="00702D7F" w:rsidRPr="00702D7F" w:rsidRDefault="00702D7F" w:rsidP="00702D7F"/>
    <w:p w14:paraId="736E698B" w14:textId="77777777" w:rsidR="00B63F4A" w:rsidRDefault="00B63F4A" w:rsidP="00702D7F">
      <w:pPr>
        <w:pStyle w:val="n3"/>
        <w:numPr>
          <w:ilvl w:val="0"/>
          <w:numId w:val="0"/>
        </w:numPr>
        <w:ind w:left="907"/>
      </w:pPr>
      <w:r>
        <w:lastRenderedPageBreak/>
        <w:t>Tarefa 2.2. Control de acceso en Windows</w:t>
      </w:r>
      <w:bookmarkEnd w:id="7"/>
    </w:p>
    <w:p w14:paraId="6DD3E9E3" w14:textId="77777777" w:rsidR="00B63F4A" w:rsidRDefault="00B63F4A" w:rsidP="00B63F4A">
      <w:pPr>
        <w:pStyle w:val="p1"/>
        <w:numPr>
          <w:ilvl w:val="0"/>
          <w:numId w:val="0"/>
        </w:numPr>
        <w:ind w:left="1191"/>
      </w:pPr>
      <w:r>
        <w:t xml:space="preserve">Nesta tarefa configuraremos o servidor web en </w:t>
      </w:r>
      <w:r w:rsidR="009E73DA">
        <w:t>Windows</w:t>
      </w:r>
      <w:r>
        <w:t xml:space="preserve"> para permitir ou denegar o acceso a distintos directorios en función da IP desde a que se trate de acceder.</w:t>
      </w:r>
    </w:p>
    <w:p w14:paraId="75C094FC" w14:textId="77777777" w:rsidR="00B63F4A" w:rsidRDefault="00B63F4A" w:rsidP="00B63F4A">
      <w:pPr>
        <w:pStyle w:val="n5"/>
      </w:pPr>
      <w:bookmarkStart w:id="8" w:name="_Toc474966441"/>
      <w:r>
        <w:t>Enunciado</w:t>
      </w:r>
      <w:bookmarkEnd w:id="8"/>
    </w:p>
    <w:p w14:paraId="78207A8F" w14:textId="77777777" w:rsidR="00B63F4A" w:rsidRDefault="00B63F4A" w:rsidP="00B63F4A">
      <w:pPr>
        <w:pStyle w:val="p1"/>
      </w:pPr>
      <w:r>
        <w:t xml:space="preserve">Crea o directorio </w:t>
      </w:r>
      <w:r w:rsidR="00551CA2">
        <w:rPr>
          <w:rStyle w:val="Code"/>
        </w:rPr>
        <w:t>C:\Apache24\htdocs\</w:t>
      </w:r>
      <w:r w:rsidRPr="00B1425F">
        <w:rPr>
          <w:rStyle w:val="Code"/>
        </w:rPr>
        <w:t>proba1</w:t>
      </w:r>
      <w:r>
        <w:t xml:space="preserve"> e crea nel un ficheiro HTML co contido que queiras.</w:t>
      </w:r>
    </w:p>
    <w:p w14:paraId="110AB943" w14:textId="77777777" w:rsidR="00B63F4A" w:rsidRDefault="00B63F4A" w:rsidP="00B63F4A">
      <w:pPr>
        <w:pStyle w:val="p1"/>
      </w:pPr>
      <w:r>
        <w:t xml:space="preserve">Crea o directorio </w:t>
      </w:r>
      <w:r w:rsidR="00551CA2">
        <w:rPr>
          <w:rStyle w:val="Code"/>
        </w:rPr>
        <w:t>C:\Apache24\htdocs\</w:t>
      </w:r>
      <w:r w:rsidR="00551CA2" w:rsidRPr="00B1425F">
        <w:rPr>
          <w:rStyle w:val="Code"/>
        </w:rPr>
        <w:t>proba</w:t>
      </w:r>
      <w:r w:rsidR="00551CA2">
        <w:rPr>
          <w:rStyle w:val="Code"/>
        </w:rPr>
        <w:t xml:space="preserve">2 </w:t>
      </w:r>
      <w:r>
        <w:t>e crea nel un ficheiro HTML co contido que queiras.</w:t>
      </w:r>
    </w:p>
    <w:p w14:paraId="6371F5D0" w14:textId="77777777" w:rsidR="00B63F4A" w:rsidRDefault="00B63F4A" w:rsidP="00B63F4A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proba1</w:t>
      </w:r>
      <w:r>
        <w:t xml:space="preserve"> de forma que só poida acceder a el a máquina cliente e non a máquina </w:t>
      </w:r>
      <w:r w:rsidR="002C091C">
        <w:t xml:space="preserve">servidor </w:t>
      </w:r>
      <w:proofErr w:type="spellStart"/>
      <w:r w:rsidR="002C091C">
        <w:t>Ubunt</w:t>
      </w:r>
      <w:r w:rsidR="00314E3C">
        <w:t>u</w:t>
      </w:r>
      <w:proofErr w:type="spellEnd"/>
      <w:r>
        <w:t>.</w:t>
      </w:r>
    </w:p>
    <w:p w14:paraId="25F0086D" w14:textId="77777777" w:rsidR="00B63F4A" w:rsidRDefault="00B63F4A" w:rsidP="00B63F4A">
      <w:pPr>
        <w:pStyle w:val="p1"/>
      </w:pPr>
      <w:r>
        <w:t xml:space="preserve">Configura o control de acceso para o directorio </w:t>
      </w:r>
      <w:r w:rsidRPr="00B1425F">
        <w:rPr>
          <w:rStyle w:val="Code"/>
        </w:rPr>
        <w:t>proba2</w:t>
      </w:r>
      <w:r>
        <w:t xml:space="preserve"> de forma que só poida acceder a el a máquina </w:t>
      </w:r>
      <w:r w:rsidR="0021598A">
        <w:t xml:space="preserve">servidor </w:t>
      </w:r>
      <w:proofErr w:type="spellStart"/>
      <w:r w:rsidR="0021598A">
        <w:t>Ubuntu</w:t>
      </w:r>
      <w:proofErr w:type="spellEnd"/>
      <w:r>
        <w:t xml:space="preserve"> e non a máquina cliente.</w:t>
      </w:r>
    </w:p>
    <w:p w14:paraId="04800B9A" w14:textId="77777777" w:rsidR="00B63F4A" w:rsidRDefault="00B63F4A" w:rsidP="00B63F4A">
      <w:pPr>
        <w:pStyle w:val="p1"/>
      </w:pPr>
      <w:r>
        <w:t>En ambos os casos, proba a listar o directorio raíz do servidor, que sucede?</w:t>
      </w:r>
    </w:p>
    <w:p w14:paraId="3F49C9CB" w14:textId="77777777" w:rsidR="00B63F4A" w:rsidRDefault="00B63F4A" w:rsidP="00B63F4A">
      <w:pPr>
        <w:pStyle w:val="p1"/>
      </w:pPr>
      <w:r>
        <w:t xml:space="preserve">Conecta o servidor Apache en </w:t>
      </w:r>
      <w:r w:rsidR="006263AD">
        <w:t>Windows</w:t>
      </w:r>
      <w:r>
        <w:t xml:space="preserve"> en modo ponte (mesma configuración de rede que a da túa máquina real pero sumar 100 ao último byte do teu IP) de forma que sexa visible para todas as máquinas reais da aula e configura o control de acceso para que só poidan acceder dúas máquinas da túa elección a </w:t>
      </w:r>
      <w:r w:rsidRPr="00BE5288">
        <w:rPr>
          <w:rStyle w:val="Code"/>
        </w:rPr>
        <w:t>proba1</w:t>
      </w:r>
      <w:r>
        <w:t xml:space="preserve"> e outras dúas a </w:t>
      </w:r>
      <w:r w:rsidRPr="00BE5288">
        <w:rPr>
          <w:rStyle w:val="Code"/>
        </w:rPr>
        <w:t>proba2</w:t>
      </w:r>
      <w:r>
        <w:t>.</w:t>
      </w:r>
    </w:p>
    <w:p w14:paraId="0CCF4917" w14:textId="77777777" w:rsidR="00797205" w:rsidRDefault="00797205" w:rsidP="00702D7F">
      <w:pPr>
        <w:pStyle w:val="n3"/>
        <w:numPr>
          <w:ilvl w:val="0"/>
          <w:numId w:val="0"/>
        </w:numPr>
        <w:ind w:left="907"/>
      </w:pPr>
      <w:bookmarkStart w:id="9" w:name="_Toc474966443"/>
      <w:r>
        <w:t xml:space="preserve">Tarefa 2.3. Autenticación en </w:t>
      </w:r>
      <w:proofErr w:type="spellStart"/>
      <w:r>
        <w:t>Linux</w:t>
      </w:r>
      <w:proofErr w:type="spellEnd"/>
      <w:r>
        <w:t>.</w:t>
      </w:r>
      <w:bookmarkEnd w:id="9"/>
    </w:p>
    <w:p w14:paraId="0733B0C1" w14:textId="77777777" w:rsidR="00797205" w:rsidRDefault="00BF0480" w:rsidP="00797205">
      <w:pPr>
        <w:pStyle w:val="tx1"/>
      </w:pPr>
      <w:r>
        <w:t xml:space="preserve">Nesta tarefa configuraremos o servidor en </w:t>
      </w:r>
      <w:proofErr w:type="spellStart"/>
      <w:r>
        <w:t>Linux</w:t>
      </w:r>
      <w:proofErr w:type="spellEnd"/>
      <w:r>
        <w:t xml:space="preserve"> para restrinxir o acceso aos recursos a usuarios e grupos.</w:t>
      </w:r>
    </w:p>
    <w:p w14:paraId="651094D5" w14:textId="77777777" w:rsidR="00BF0480" w:rsidRDefault="009A7E11" w:rsidP="009A7E11">
      <w:pPr>
        <w:pStyle w:val="n5"/>
      </w:pPr>
      <w:bookmarkStart w:id="10" w:name="_Toc474966444"/>
      <w:r>
        <w:t>Enunciado</w:t>
      </w:r>
      <w:bookmarkEnd w:id="10"/>
    </w:p>
    <w:p w14:paraId="482A9C79" w14:textId="77777777" w:rsidR="001C71FD" w:rsidRPr="001C71FD" w:rsidRDefault="001C71FD" w:rsidP="00BD70CD">
      <w:pPr>
        <w:pStyle w:val="p1"/>
      </w:pPr>
      <w:r>
        <w:t>Con autenticación HTTP Basic:</w:t>
      </w:r>
    </w:p>
    <w:p w14:paraId="25C1B9C8" w14:textId="77777777" w:rsidR="009A7E11" w:rsidRDefault="00BF14BB" w:rsidP="00BD70CD">
      <w:pPr>
        <w:pStyle w:val="p2"/>
      </w:pPr>
      <w:r>
        <w:t xml:space="preserve">Crea o arquivo de contrasinais con dous usuarios: </w:t>
      </w:r>
      <w:r w:rsidRPr="00BF14BB">
        <w:rPr>
          <w:rStyle w:val="Code"/>
        </w:rPr>
        <w:t>profesor1</w:t>
      </w:r>
      <w:r>
        <w:t xml:space="preserve"> e </w:t>
      </w:r>
      <w:r w:rsidRPr="00BF14BB">
        <w:rPr>
          <w:rStyle w:val="Code"/>
        </w:rPr>
        <w:t>profesor2</w:t>
      </w:r>
      <w:r>
        <w:t>.</w:t>
      </w:r>
    </w:p>
    <w:p w14:paraId="1400EFBF" w14:textId="77777777" w:rsidR="001744C1" w:rsidRPr="00A93DF1" w:rsidRDefault="001744C1" w:rsidP="00BD70CD">
      <w:pPr>
        <w:pStyle w:val="p2"/>
      </w:pPr>
      <w:r w:rsidRPr="00A93DF1">
        <w:t xml:space="preserve">Crea o grupo </w:t>
      </w:r>
      <w:r w:rsidRPr="00A93DF1">
        <w:rPr>
          <w:rStyle w:val="Code"/>
        </w:rPr>
        <w:t>profesores</w:t>
      </w:r>
      <w:r w:rsidRPr="00A93DF1">
        <w:t xml:space="preserve"> que contén a </w:t>
      </w:r>
      <w:r w:rsidRPr="00A93DF1">
        <w:rPr>
          <w:rStyle w:val="Code"/>
        </w:rPr>
        <w:t>profesor1</w:t>
      </w:r>
      <w:r w:rsidRPr="00A93DF1">
        <w:t xml:space="preserve"> e </w:t>
      </w:r>
      <w:r w:rsidRPr="00A93DF1">
        <w:rPr>
          <w:rStyle w:val="Code"/>
        </w:rPr>
        <w:t>profesor2</w:t>
      </w:r>
      <w:r w:rsidRPr="00A93DF1">
        <w:t>.</w:t>
      </w:r>
    </w:p>
    <w:p w14:paraId="02FA2DCF" w14:textId="77777777" w:rsidR="00375B7D" w:rsidRPr="00A93DF1" w:rsidRDefault="00BF14BB" w:rsidP="00BD70CD">
      <w:pPr>
        <w:pStyle w:val="p2"/>
      </w:pPr>
      <w:r w:rsidRPr="00A93DF1">
        <w:t xml:space="preserve">Crea o cartafol </w:t>
      </w:r>
      <w:r w:rsidRPr="00A93DF1">
        <w:rPr>
          <w:rStyle w:val="Code"/>
        </w:rPr>
        <w:t>/</w:t>
      </w:r>
      <w:proofErr w:type="spellStart"/>
      <w:r w:rsidRPr="00A93DF1">
        <w:rPr>
          <w:rStyle w:val="Code"/>
        </w:rPr>
        <w:t>var</w:t>
      </w:r>
      <w:proofErr w:type="spellEnd"/>
      <w:r w:rsidRPr="00A93DF1">
        <w:rPr>
          <w:rStyle w:val="Code"/>
        </w:rPr>
        <w:t>/www/profesor</w:t>
      </w:r>
      <w:r w:rsidRPr="00A93DF1">
        <w:t xml:space="preserve"> </w:t>
      </w:r>
      <w:r w:rsidR="001C71FD" w:rsidRPr="00A93DF1">
        <w:t xml:space="preserve">con algún arquivo HTML co contido que prefiras </w:t>
      </w:r>
      <w:r w:rsidRPr="00A93DF1">
        <w:t xml:space="preserve">e configura adecuadamente Apache </w:t>
      </w:r>
      <w:r w:rsidR="00375B7D" w:rsidRPr="00A93DF1">
        <w:t>de tres maneiras diferentes:</w:t>
      </w:r>
    </w:p>
    <w:p w14:paraId="52BC133F" w14:textId="77777777" w:rsidR="00AE04EF" w:rsidRPr="00A93DF1" w:rsidRDefault="00AE04EF" w:rsidP="00BD70CD">
      <w:pPr>
        <w:pStyle w:val="p3"/>
      </w:pPr>
      <w:r w:rsidRPr="00A93DF1">
        <w:t xml:space="preserve">Que poida acceder </w:t>
      </w:r>
      <w:r w:rsidRPr="00A93DF1">
        <w:rPr>
          <w:rStyle w:val="Code"/>
        </w:rPr>
        <w:t>profesor1</w:t>
      </w:r>
      <w:r w:rsidRPr="00A93DF1">
        <w:t xml:space="preserve">, pero non </w:t>
      </w:r>
      <w:r w:rsidRPr="00A93DF1">
        <w:rPr>
          <w:rStyle w:val="Code"/>
        </w:rPr>
        <w:t>profesor2</w:t>
      </w:r>
      <w:r w:rsidR="002526A8" w:rsidRPr="00A93DF1">
        <w:t>.</w:t>
      </w:r>
    </w:p>
    <w:p w14:paraId="143B48CF" w14:textId="77777777" w:rsidR="00AE04EF" w:rsidRPr="00A93DF1" w:rsidRDefault="00AE04EF" w:rsidP="00BD70CD">
      <w:pPr>
        <w:pStyle w:val="p3"/>
      </w:pPr>
      <w:r w:rsidRPr="00A93DF1">
        <w:t>Que poidan acceder ambos profesores</w:t>
      </w:r>
      <w:r w:rsidR="002526A8" w:rsidRPr="00A93DF1">
        <w:t>.</w:t>
      </w:r>
    </w:p>
    <w:p w14:paraId="4164ED6A" w14:textId="77777777" w:rsidR="001744C1" w:rsidRPr="00A93DF1" w:rsidRDefault="001744C1" w:rsidP="00BD70CD">
      <w:pPr>
        <w:pStyle w:val="p3"/>
      </w:pPr>
      <w:r w:rsidRPr="00A93DF1">
        <w:t>Que poida</w:t>
      </w:r>
      <w:r w:rsidR="005E425E" w:rsidRPr="00A93DF1">
        <w:t>n</w:t>
      </w:r>
      <w:r w:rsidRPr="00A93DF1">
        <w:t xml:space="preserve"> acceder o</w:t>
      </w:r>
      <w:r w:rsidR="005E425E" w:rsidRPr="00A93DF1">
        <w:t>s membros do</w:t>
      </w:r>
      <w:r w:rsidRPr="00A93DF1">
        <w:t xml:space="preserve"> grupo </w:t>
      </w:r>
      <w:r w:rsidRPr="00A93DF1">
        <w:rPr>
          <w:rStyle w:val="Code"/>
        </w:rPr>
        <w:t>profesores</w:t>
      </w:r>
      <w:r w:rsidRPr="00A93DF1">
        <w:t>.</w:t>
      </w:r>
    </w:p>
    <w:p w14:paraId="57F4C888" w14:textId="77777777" w:rsidR="00BF14BB" w:rsidRDefault="00AE04EF" w:rsidP="00BD70CD">
      <w:pPr>
        <w:pStyle w:val="p3"/>
      </w:pPr>
      <w:r>
        <w:t>Que poida acceder calquera usuario válido</w:t>
      </w:r>
      <w:r w:rsidR="002526A8">
        <w:t>.</w:t>
      </w:r>
    </w:p>
    <w:p w14:paraId="64BDFF1E" w14:textId="77777777" w:rsidR="002526A8" w:rsidRDefault="001C71FD" w:rsidP="00BD70CD">
      <w:pPr>
        <w:pStyle w:val="p1"/>
      </w:pPr>
      <w:r>
        <w:t xml:space="preserve">Con autenticación HTTP </w:t>
      </w:r>
      <w:proofErr w:type="spellStart"/>
      <w:r>
        <w:t>Digest</w:t>
      </w:r>
      <w:proofErr w:type="spellEnd"/>
      <w:r>
        <w:t>:</w:t>
      </w:r>
    </w:p>
    <w:p w14:paraId="67F10972" w14:textId="77777777" w:rsidR="001C71FD" w:rsidRDefault="00331BBC" w:rsidP="00BD70CD">
      <w:pPr>
        <w:pStyle w:val="p2"/>
      </w:pPr>
      <w:r>
        <w:t xml:space="preserve">Crea o arquivo de contrasinais con dous usuarios: </w:t>
      </w:r>
      <w:r>
        <w:rPr>
          <w:rStyle w:val="Code"/>
        </w:rPr>
        <w:t>admin1</w:t>
      </w:r>
      <w:r>
        <w:t xml:space="preserve"> e </w:t>
      </w:r>
      <w:r w:rsidRPr="00331BBC">
        <w:rPr>
          <w:rStyle w:val="Code"/>
        </w:rPr>
        <w:t>admin</w:t>
      </w:r>
      <w:r w:rsidRPr="00BF14BB">
        <w:rPr>
          <w:rStyle w:val="Code"/>
        </w:rPr>
        <w:t>2</w:t>
      </w:r>
      <w:r w:rsidR="006A6637">
        <w:t xml:space="preserve">, pertencentes ao dominio </w:t>
      </w:r>
      <w:proofErr w:type="spellStart"/>
      <w:r w:rsidR="006A6637" w:rsidRPr="006A6637">
        <w:rPr>
          <w:rStyle w:val="Code"/>
        </w:rPr>
        <w:t>xestion</w:t>
      </w:r>
      <w:proofErr w:type="spellEnd"/>
      <w:r w:rsidR="006A6637">
        <w:t>.</w:t>
      </w:r>
    </w:p>
    <w:p w14:paraId="25045BAB" w14:textId="77777777" w:rsidR="00361CF8" w:rsidRDefault="00361CF8" w:rsidP="00BD70CD">
      <w:pPr>
        <w:pStyle w:val="p2"/>
      </w:pPr>
      <w:r>
        <w:t xml:space="preserve">Crea o cartafol </w:t>
      </w:r>
      <w:r w:rsidRPr="00375B7D">
        <w:rPr>
          <w:rStyle w:val="Code"/>
        </w:rPr>
        <w:t>/</w:t>
      </w:r>
      <w:proofErr w:type="spellStart"/>
      <w:r w:rsidRPr="00375B7D">
        <w:rPr>
          <w:rStyle w:val="Code"/>
        </w:rPr>
        <w:t>var</w:t>
      </w:r>
      <w:proofErr w:type="spellEnd"/>
      <w:r w:rsidRPr="00375B7D">
        <w:rPr>
          <w:rStyle w:val="Code"/>
        </w:rPr>
        <w:t>/www/</w:t>
      </w:r>
      <w:r w:rsidR="006A6637">
        <w:rPr>
          <w:rStyle w:val="Code"/>
        </w:rPr>
        <w:t>administradores</w:t>
      </w:r>
      <w:r>
        <w:t xml:space="preserve"> con algún arquivo HTML co contido que prefiras e configura adecuadamente Apache de tres maneiras diferentes:</w:t>
      </w:r>
    </w:p>
    <w:p w14:paraId="333D6F43" w14:textId="77777777" w:rsidR="00560B94" w:rsidRDefault="00560B94" w:rsidP="00BD70CD">
      <w:pPr>
        <w:pStyle w:val="p3"/>
      </w:pPr>
      <w:r>
        <w:t xml:space="preserve">Que poida acceder </w:t>
      </w:r>
      <w:r w:rsidRPr="00560B94">
        <w:rPr>
          <w:rStyle w:val="Code"/>
        </w:rPr>
        <w:t>admin1</w:t>
      </w:r>
      <w:r>
        <w:t xml:space="preserve">, pero non </w:t>
      </w:r>
      <w:r w:rsidRPr="00560B94">
        <w:rPr>
          <w:rStyle w:val="Code"/>
        </w:rPr>
        <w:t>admin2</w:t>
      </w:r>
      <w:r w:rsidR="00467C26" w:rsidRPr="00467C26">
        <w:t>.</w:t>
      </w:r>
    </w:p>
    <w:p w14:paraId="56E22366" w14:textId="77777777" w:rsidR="00560B94" w:rsidRDefault="00560B94" w:rsidP="00BD70CD">
      <w:pPr>
        <w:pStyle w:val="p3"/>
      </w:pPr>
      <w:r>
        <w:t>Que poidan acceder ambos administradores</w:t>
      </w:r>
      <w:r w:rsidR="00467C26">
        <w:t>.</w:t>
      </w:r>
    </w:p>
    <w:p w14:paraId="3C74D386" w14:textId="77777777" w:rsidR="00560B94" w:rsidRPr="009A7E11" w:rsidRDefault="00560B94" w:rsidP="00BD70CD">
      <w:pPr>
        <w:pStyle w:val="p3"/>
      </w:pPr>
      <w:r>
        <w:t>Que poida acceder calquera usuario válido</w:t>
      </w:r>
      <w:r w:rsidR="00467C26">
        <w:t>.</w:t>
      </w:r>
    </w:p>
    <w:p w14:paraId="68E3A2DB" w14:textId="77777777" w:rsidR="00B769B2" w:rsidRDefault="00B769B2" w:rsidP="00702D7F">
      <w:pPr>
        <w:pStyle w:val="n3"/>
        <w:numPr>
          <w:ilvl w:val="0"/>
          <w:numId w:val="0"/>
        </w:numPr>
        <w:ind w:left="907"/>
      </w:pPr>
      <w:bookmarkStart w:id="11" w:name="_Toc474966446"/>
      <w:r>
        <w:lastRenderedPageBreak/>
        <w:t>Tarefa 2.4. Autenticación en Windows.</w:t>
      </w:r>
      <w:bookmarkEnd w:id="11"/>
    </w:p>
    <w:p w14:paraId="7FEB89F7" w14:textId="77777777" w:rsidR="00B769B2" w:rsidRDefault="00B769B2" w:rsidP="00B769B2">
      <w:pPr>
        <w:pStyle w:val="tx1"/>
      </w:pPr>
      <w:r>
        <w:t xml:space="preserve">Nesta tarefa configuraremos o servidor en </w:t>
      </w:r>
      <w:r w:rsidR="00EB021E">
        <w:t>Windows</w:t>
      </w:r>
      <w:r>
        <w:t xml:space="preserve"> para restrinxir o acceso aos recursos a usuarios e grupos.</w:t>
      </w:r>
    </w:p>
    <w:p w14:paraId="0A18C3D7" w14:textId="77777777" w:rsidR="00B769B2" w:rsidRDefault="00B769B2" w:rsidP="00B769B2">
      <w:pPr>
        <w:pStyle w:val="n5"/>
      </w:pPr>
      <w:bookmarkStart w:id="12" w:name="_Toc474966447"/>
      <w:r>
        <w:t>Enunciado</w:t>
      </w:r>
      <w:bookmarkEnd w:id="12"/>
    </w:p>
    <w:p w14:paraId="731DD35D" w14:textId="77777777" w:rsidR="00B769B2" w:rsidRPr="001C71FD" w:rsidRDefault="00B769B2" w:rsidP="00B769B2">
      <w:pPr>
        <w:pStyle w:val="p1"/>
      </w:pPr>
      <w:r>
        <w:t>Con autenticación HTTP Basic:</w:t>
      </w:r>
    </w:p>
    <w:p w14:paraId="5A4282D5" w14:textId="77777777" w:rsidR="00B769B2" w:rsidRDefault="00B769B2" w:rsidP="00B769B2">
      <w:pPr>
        <w:pStyle w:val="p2"/>
      </w:pPr>
      <w:r>
        <w:t xml:space="preserve">Crea o arquivo de contrasinais con dous usuarios: </w:t>
      </w:r>
      <w:r w:rsidRPr="00BF14BB">
        <w:rPr>
          <w:rStyle w:val="Code"/>
        </w:rPr>
        <w:t>profesor1</w:t>
      </w:r>
      <w:r>
        <w:t xml:space="preserve"> e </w:t>
      </w:r>
      <w:r w:rsidRPr="00BF14BB">
        <w:rPr>
          <w:rStyle w:val="Code"/>
        </w:rPr>
        <w:t>profesor2</w:t>
      </w:r>
      <w:r>
        <w:t>.</w:t>
      </w:r>
    </w:p>
    <w:p w14:paraId="44A1FC85" w14:textId="77777777" w:rsidR="00B769B2" w:rsidRPr="00A93DF1" w:rsidRDefault="00B769B2" w:rsidP="00B769B2">
      <w:pPr>
        <w:pStyle w:val="p2"/>
      </w:pPr>
      <w:r w:rsidRPr="00A93DF1">
        <w:t xml:space="preserve">Crea o grupo </w:t>
      </w:r>
      <w:r w:rsidRPr="00A93DF1">
        <w:rPr>
          <w:rStyle w:val="Code"/>
        </w:rPr>
        <w:t>profesores</w:t>
      </w:r>
      <w:r w:rsidRPr="00A93DF1">
        <w:t xml:space="preserve"> que contén a </w:t>
      </w:r>
      <w:r w:rsidRPr="00A93DF1">
        <w:rPr>
          <w:rStyle w:val="Code"/>
        </w:rPr>
        <w:t>profesor1</w:t>
      </w:r>
      <w:r w:rsidRPr="00A93DF1">
        <w:t xml:space="preserve"> e </w:t>
      </w:r>
      <w:r w:rsidRPr="00A93DF1">
        <w:rPr>
          <w:rStyle w:val="Code"/>
        </w:rPr>
        <w:t>profesor2</w:t>
      </w:r>
      <w:r w:rsidRPr="00A93DF1">
        <w:t>.</w:t>
      </w:r>
    </w:p>
    <w:p w14:paraId="15615DAD" w14:textId="77777777" w:rsidR="00B769B2" w:rsidRPr="00A93DF1" w:rsidRDefault="00B769B2" w:rsidP="00B769B2">
      <w:pPr>
        <w:pStyle w:val="p2"/>
      </w:pPr>
      <w:r w:rsidRPr="00A93DF1">
        <w:t xml:space="preserve">Crea o cartafol </w:t>
      </w:r>
      <w:r w:rsidR="004C1B9C">
        <w:rPr>
          <w:rStyle w:val="Code"/>
        </w:rPr>
        <w:t>C:\apache24\htdocs\</w:t>
      </w:r>
      <w:r w:rsidRPr="00A93DF1">
        <w:rPr>
          <w:rStyle w:val="Code"/>
        </w:rPr>
        <w:t>profesor</w:t>
      </w:r>
      <w:r w:rsidRPr="00A93DF1">
        <w:t xml:space="preserve"> con algún arquivo HTML co contido que prefiras e configura adecuadamente Apache de tres maneiras diferentes:</w:t>
      </w:r>
    </w:p>
    <w:p w14:paraId="535363C7" w14:textId="77777777" w:rsidR="00B769B2" w:rsidRPr="00A93DF1" w:rsidRDefault="00B769B2" w:rsidP="00B769B2">
      <w:pPr>
        <w:pStyle w:val="p3"/>
      </w:pPr>
      <w:r w:rsidRPr="00A93DF1">
        <w:t xml:space="preserve">Que poida acceder </w:t>
      </w:r>
      <w:r w:rsidRPr="00A93DF1">
        <w:rPr>
          <w:rStyle w:val="Code"/>
        </w:rPr>
        <w:t>profesor1</w:t>
      </w:r>
      <w:r w:rsidRPr="00A93DF1">
        <w:t xml:space="preserve">, pero non </w:t>
      </w:r>
      <w:r w:rsidRPr="00A93DF1">
        <w:rPr>
          <w:rStyle w:val="Code"/>
        </w:rPr>
        <w:t>profesor2</w:t>
      </w:r>
      <w:r w:rsidRPr="00A93DF1">
        <w:t>.</w:t>
      </w:r>
    </w:p>
    <w:p w14:paraId="4127B065" w14:textId="77777777" w:rsidR="00B769B2" w:rsidRPr="00A93DF1" w:rsidRDefault="00B769B2" w:rsidP="00B769B2">
      <w:pPr>
        <w:pStyle w:val="p3"/>
      </w:pPr>
      <w:r w:rsidRPr="00A93DF1">
        <w:t>Que poidan acceder ambos profesores.</w:t>
      </w:r>
    </w:p>
    <w:p w14:paraId="2AA6EA22" w14:textId="77777777" w:rsidR="00B769B2" w:rsidRPr="00A93DF1" w:rsidRDefault="00B769B2" w:rsidP="00B769B2">
      <w:pPr>
        <w:pStyle w:val="p3"/>
      </w:pPr>
      <w:r w:rsidRPr="00A93DF1">
        <w:t xml:space="preserve">Que poidan acceder os membros do grupo </w:t>
      </w:r>
      <w:r w:rsidRPr="00A93DF1">
        <w:rPr>
          <w:rStyle w:val="Code"/>
        </w:rPr>
        <w:t>profesores</w:t>
      </w:r>
      <w:r w:rsidRPr="00A93DF1">
        <w:t>.</w:t>
      </w:r>
    </w:p>
    <w:p w14:paraId="6070F337" w14:textId="77777777" w:rsidR="00B769B2" w:rsidRDefault="00B769B2" w:rsidP="00B769B2">
      <w:pPr>
        <w:pStyle w:val="p3"/>
      </w:pPr>
      <w:r>
        <w:t>Que poida acceder calquera usuario válido.</w:t>
      </w:r>
    </w:p>
    <w:p w14:paraId="682F6F27" w14:textId="77777777" w:rsidR="00B769B2" w:rsidRDefault="00B769B2" w:rsidP="00B769B2">
      <w:pPr>
        <w:pStyle w:val="p1"/>
      </w:pPr>
      <w:r>
        <w:t xml:space="preserve">Con autenticación HTTP </w:t>
      </w:r>
      <w:proofErr w:type="spellStart"/>
      <w:r>
        <w:t>Digest</w:t>
      </w:r>
      <w:proofErr w:type="spellEnd"/>
      <w:r>
        <w:t>:</w:t>
      </w:r>
    </w:p>
    <w:p w14:paraId="7EC813C4" w14:textId="77777777" w:rsidR="00B769B2" w:rsidRDefault="00B769B2" w:rsidP="00B769B2">
      <w:pPr>
        <w:pStyle w:val="p2"/>
      </w:pPr>
      <w:r>
        <w:t xml:space="preserve">Crea o arquivo de contrasinais con dous usuarios: </w:t>
      </w:r>
      <w:r>
        <w:rPr>
          <w:rStyle w:val="Code"/>
        </w:rPr>
        <w:t>admin1</w:t>
      </w:r>
      <w:r>
        <w:t xml:space="preserve"> e </w:t>
      </w:r>
      <w:r w:rsidRPr="00331BBC">
        <w:rPr>
          <w:rStyle w:val="Code"/>
        </w:rPr>
        <w:t>admin</w:t>
      </w:r>
      <w:r w:rsidRPr="00BF14BB">
        <w:rPr>
          <w:rStyle w:val="Code"/>
        </w:rPr>
        <w:t>2</w:t>
      </w:r>
      <w:r>
        <w:t xml:space="preserve">, pertencentes ao dominio </w:t>
      </w:r>
      <w:proofErr w:type="spellStart"/>
      <w:r w:rsidRPr="006A6637">
        <w:rPr>
          <w:rStyle w:val="Code"/>
        </w:rPr>
        <w:t>xestion</w:t>
      </w:r>
      <w:proofErr w:type="spellEnd"/>
      <w:r>
        <w:t>.</w:t>
      </w:r>
    </w:p>
    <w:p w14:paraId="5CAB35EB" w14:textId="77777777" w:rsidR="00B769B2" w:rsidRDefault="00B769B2" w:rsidP="00B769B2">
      <w:pPr>
        <w:pStyle w:val="p2"/>
      </w:pPr>
      <w:r>
        <w:t xml:space="preserve">Crea o cartafol </w:t>
      </w:r>
      <w:r w:rsidR="006E552E">
        <w:rPr>
          <w:rStyle w:val="Code"/>
        </w:rPr>
        <w:t>C:\apache24\htdocs\</w:t>
      </w:r>
      <w:r>
        <w:rPr>
          <w:rStyle w:val="Code"/>
        </w:rPr>
        <w:t>administradores</w:t>
      </w:r>
      <w:r>
        <w:t xml:space="preserve"> con algún arquivo HTML co contido que prefiras e configura adecuadamente Apache de tres maneiras diferentes:</w:t>
      </w:r>
    </w:p>
    <w:p w14:paraId="2F4071FB" w14:textId="77777777" w:rsidR="00B769B2" w:rsidRDefault="00B769B2" w:rsidP="00B769B2">
      <w:pPr>
        <w:pStyle w:val="p3"/>
      </w:pPr>
      <w:r>
        <w:t xml:space="preserve">Que poida acceder </w:t>
      </w:r>
      <w:r w:rsidRPr="00560B94">
        <w:rPr>
          <w:rStyle w:val="Code"/>
        </w:rPr>
        <w:t>admin1</w:t>
      </w:r>
      <w:r>
        <w:t xml:space="preserve">, pero non </w:t>
      </w:r>
      <w:r w:rsidRPr="00560B94">
        <w:rPr>
          <w:rStyle w:val="Code"/>
        </w:rPr>
        <w:t>admin2</w:t>
      </w:r>
      <w:r w:rsidRPr="00467C26">
        <w:t>.</w:t>
      </w:r>
    </w:p>
    <w:p w14:paraId="56617C74" w14:textId="77777777" w:rsidR="00B769B2" w:rsidRDefault="00B769B2" w:rsidP="00B769B2">
      <w:pPr>
        <w:pStyle w:val="p3"/>
      </w:pPr>
      <w:r>
        <w:t>Que poidan acceder ambos administradores.</w:t>
      </w:r>
    </w:p>
    <w:p w14:paraId="74F058E9" w14:textId="77777777" w:rsidR="00B769B2" w:rsidRPr="009A7E11" w:rsidRDefault="00B769B2" w:rsidP="00B769B2">
      <w:pPr>
        <w:pStyle w:val="p3"/>
      </w:pPr>
      <w:r>
        <w:t>Que poida acceder calquera usuario válido.</w:t>
      </w:r>
    </w:p>
    <w:p w14:paraId="438FDCA1" w14:textId="77777777" w:rsidR="00AC7AF4" w:rsidRDefault="00AC7AF4" w:rsidP="00702D7F">
      <w:pPr>
        <w:pStyle w:val="n3"/>
        <w:numPr>
          <w:ilvl w:val="0"/>
          <w:numId w:val="0"/>
        </w:numPr>
        <w:ind w:left="907"/>
      </w:pPr>
      <w:bookmarkStart w:id="13" w:name="_Toc474966449"/>
      <w:r>
        <w:t xml:space="preserve">Tarefa 2.5.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</w:t>
      </w:r>
      <w:proofErr w:type="spellStart"/>
      <w:r>
        <w:t>Li</w:t>
      </w:r>
      <w:r w:rsidR="00A66A0D">
        <w:t>nux</w:t>
      </w:r>
      <w:bookmarkEnd w:id="13"/>
      <w:proofErr w:type="spellEnd"/>
    </w:p>
    <w:p w14:paraId="010FDB3E" w14:textId="77777777" w:rsidR="00740167" w:rsidRPr="00740167" w:rsidRDefault="00740167" w:rsidP="00740167">
      <w:pPr>
        <w:pStyle w:val="tx1"/>
      </w:pPr>
      <w:r>
        <w:t xml:space="preserve">Nesta tarefa habilitaremos o uso de ficheiros </w:t>
      </w:r>
      <w:r w:rsidRPr="00740167">
        <w:rPr>
          <w:rStyle w:val="Code"/>
        </w:rPr>
        <w:t>.</w:t>
      </w:r>
      <w:proofErr w:type="spellStart"/>
      <w:r w:rsidRPr="00740167">
        <w:rPr>
          <w:rStyle w:val="Code"/>
        </w:rPr>
        <w:t>htaccess</w:t>
      </w:r>
      <w:proofErr w:type="spellEnd"/>
      <w:r>
        <w:t xml:space="preserve"> no directorio </w:t>
      </w:r>
      <w:r w:rsidRPr="00740167">
        <w:rPr>
          <w:rStyle w:val="Code"/>
        </w:rPr>
        <w:t>/home/administrador/</w:t>
      </w:r>
      <w:r>
        <w:rPr>
          <w:rStyle w:val="Code"/>
        </w:rPr>
        <w:t>propio</w:t>
      </w:r>
      <w:r>
        <w:t xml:space="preserve"> e probaremos que as directivas </w:t>
      </w:r>
      <w:r w:rsidR="00E26373">
        <w:t>incluídas</w:t>
      </w:r>
      <w:r>
        <w:t xml:space="preserve"> neste arquivo teñen efecto.</w:t>
      </w:r>
    </w:p>
    <w:p w14:paraId="585A8954" w14:textId="77777777" w:rsidR="00A66A0D" w:rsidRDefault="00A66A0D" w:rsidP="00A66A0D">
      <w:pPr>
        <w:pStyle w:val="n5"/>
      </w:pPr>
      <w:bookmarkStart w:id="14" w:name="_Toc474966450"/>
      <w:r>
        <w:t>Enunciado</w:t>
      </w:r>
      <w:bookmarkEnd w:id="14"/>
    </w:p>
    <w:p w14:paraId="24533103" w14:textId="77777777" w:rsidR="00740167" w:rsidRDefault="00740167" w:rsidP="00F37F28">
      <w:pPr>
        <w:pStyle w:val="p1"/>
      </w:pPr>
      <w:r>
        <w:t xml:space="preserve">Crea o directorio </w:t>
      </w:r>
      <w:r w:rsidRPr="00740167">
        <w:rPr>
          <w:rStyle w:val="Code"/>
        </w:rPr>
        <w:t>/home/administrador/</w:t>
      </w:r>
      <w:r>
        <w:rPr>
          <w:rStyle w:val="Code"/>
        </w:rPr>
        <w:t xml:space="preserve">propio </w:t>
      </w:r>
      <w:r w:rsidRPr="00740167">
        <w:t>e asignámoslle</w:t>
      </w:r>
      <w:r>
        <w:t xml:space="preserve"> un alias para que sexa accesible desde </w:t>
      </w:r>
      <w:r w:rsidR="005222E2" w:rsidRPr="005222E2">
        <w:rPr>
          <w:rStyle w:val="Code"/>
        </w:rPr>
        <w:t>http://</w:t>
      </w:r>
      <w:r w:rsidRPr="00740167">
        <w:rPr>
          <w:rStyle w:val="Code"/>
        </w:rPr>
        <w:t>192.168.0.1/propio</w:t>
      </w:r>
      <w:r>
        <w:t>.</w:t>
      </w:r>
      <w:r w:rsidR="001F1128">
        <w:t xml:space="preserve"> Creamos o arquivo </w:t>
      </w:r>
      <w:r w:rsidR="001F1128" w:rsidRPr="001F1128">
        <w:rPr>
          <w:rStyle w:val="Code"/>
        </w:rPr>
        <w:t>propio.html</w:t>
      </w:r>
      <w:r w:rsidR="001F1128">
        <w:t xml:space="preserve"> nel co contido que queiramos.</w:t>
      </w:r>
    </w:p>
    <w:p w14:paraId="268C08B2" w14:textId="77777777" w:rsidR="00F37F28" w:rsidRDefault="00F37F28" w:rsidP="00F37F28">
      <w:pPr>
        <w:pStyle w:val="p1"/>
      </w:pPr>
      <w:r>
        <w:t>Permit</w:t>
      </w:r>
      <w:r w:rsidR="00754E9A">
        <w:t>e</w:t>
      </w:r>
      <w:r>
        <w:t xml:space="preserve"> </w:t>
      </w:r>
      <w:r w:rsidR="00835F07">
        <w:t xml:space="preserve">o emprego de ficheiros </w:t>
      </w:r>
      <w:r w:rsidR="00835F07" w:rsidRPr="00835F07">
        <w:rPr>
          <w:rStyle w:val="Code"/>
        </w:rPr>
        <w:t>.</w:t>
      </w:r>
      <w:proofErr w:type="spellStart"/>
      <w:r w:rsidR="00835F07" w:rsidRPr="00835F07">
        <w:rPr>
          <w:rStyle w:val="Code"/>
        </w:rPr>
        <w:t>htaccess</w:t>
      </w:r>
      <w:proofErr w:type="spellEnd"/>
      <w:r w:rsidR="00835F07">
        <w:t xml:space="preserve"> nese directorio para todas as directivas admitidas.</w:t>
      </w:r>
    </w:p>
    <w:p w14:paraId="65366EE0" w14:textId="77777777" w:rsidR="00835F07" w:rsidRDefault="00102147" w:rsidP="00F37F28">
      <w:pPr>
        <w:pStyle w:val="p1"/>
      </w:pPr>
      <w:r>
        <w:t xml:space="preserve">Crea o ficheiro </w:t>
      </w:r>
      <w:r w:rsidRPr="00740167">
        <w:rPr>
          <w:rStyle w:val="Code"/>
        </w:rPr>
        <w:t>/home/administrador/</w:t>
      </w:r>
      <w:r>
        <w:rPr>
          <w:rStyle w:val="Code"/>
        </w:rPr>
        <w:t>propio/.</w:t>
      </w:r>
      <w:proofErr w:type="spellStart"/>
      <w:r>
        <w:rPr>
          <w:rStyle w:val="Code"/>
        </w:rPr>
        <w:t>htaccess</w:t>
      </w:r>
      <w:proofErr w:type="spellEnd"/>
      <w:r>
        <w:rPr>
          <w:rStyle w:val="Code"/>
        </w:rPr>
        <w:t xml:space="preserve"> </w:t>
      </w:r>
      <w:r w:rsidRPr="00102147">
        <w:t>no</w:t>
      </w:r>
      <w:r>
        <w:t xml:space="preserve"> que incluiremos a directiva apropiada para que se sirva por defecto o arquivo </w:t>
      </w:r>
      <w:r w:rsidRPr="00102147">
        <w:rPr>
          <w:rStyle w:val="Code"/>
        </w:rPr>
        <w:t>propio.html</w:t>
      </w:r>
      <w:r w:rsidR="003E04CC">
        <w:t xml:space="preserve"> e soamente se poida acceder desde a IP da máquina cliente.</w:t>
      </w:r>
    </w:p>
    <w:p w14:paraId="74487BE3" w14:textId="77777777" w:rsidR="00DB61A7" w:rsidRPr="00CB6FB4" w:rsidRDefault="00903200" w:rsidP="00DB61A7">
      <w:pPr>
        <w:pStyle w:val="p1"/>
      </w:pPr>
      <w:r w:rsidRPr="00CB6FB4">
        <w:t xml:space="preserve">Modifica a directiva </w:t>
      </w:r>
      <w:proofErr w:type="spellStart"/>
      <w:r w:rsidR="00DB61A7" w:rsidRPr="00CB6FB4">
        <w:rPr>
          <w:rStyle w:val="Code"/>
        </w:rPr>
        <w:t>AllowOverride</w:t>
      </w:r>
      <w:proofErr w:type="spellEnd"/>
      <w:r w:rsidR="00DB61A7" w:rsidRPr="00CB6FB4">
        <w:t xml:space="preserve"> para que só poidan sobrescribirse as directivas de control de acceso.</w:t>
      </w:r>
    </w:p>
    <w:p w14:paraId="1BC59E9D" w14:textId="77777777" w:rsidR="003E04CC" w:rsidRPr="00740167" w:rsidRDefault="00351BAF" w:rsidP="00DB61A7">
      <w:pPr>
        <w:pStyle w:val="p1"/>
      </w:pPr>
      <w:r>
        <w:t xml:space="preserve">Modifica a directiva </w:t>
      </w:r>
      <w:proofErr w:type="spellStart"/>
      <w:r w:rsidRPr="00351BAF">
        <w:rPr>
          <w:rStyle w:val="Code"/>
        </w:rPr>
        <w:t>AllowOverride</w:t>
      </w:r>
      <w:proofErr w:type="spellEnd"/>
      <w:r>
        <w:t xml:space="preserve"> </w:t>
      </w:r>
      <w:r w:rsidR="003F3416">
        <w:t>só poidan sobre</w:t>
      </w:r>
      <w:r w:rsidR="00DB61A7">
        <w:t xml:space="preserve">scribirse as directivas de indexación de </w:t>
      </w:r>
      <w:r w:rsidR="009947B3">
        <w:t>directorios</w:t>
      </w:r>
      <w:r w:rsidR="00590E5F">
        <w:t>.</w:t>
      </w:r>
    </w:p>
    <w:p w14:paraId="0762BD4A" w14:textId="77777777" w:rsidR="00AC7AF4" w:rsidRDefault="00AC7AF4" w:rsidP="00702D7F">
      <w:pPr>
        <w:pStyle w:val="n3"/>
        <w:numPr>
          <w:ilvl w:val="0"/>
          <w:numId w:val="0"/>
        </w:numPr>
        <w:ind w:left="907"/>
      </w:pPr>
      <w:bookmarkStart w:id="15" w:name="_Toc474966452"/>
      <w:r>
        <w:lastRenderedPageBreak/>
        <w:t xml:space="preserve">Tarefa 2.6. 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Win</w:t>
      </w:r>
      <w:r w:rsidR="00A66A0D">
        <w:t>dows</w:t>
      </w:r>
      <w:bookmarkEnd w:id="15"/>
    </w:p>
    <w:p w14:paraId="72046199" w14:textId="77777777" w:rsidR="00275245" w:rsidRPr="00740167" w:rsidRDefault="00275245" w:rsidP="00275245">
      <w:pPr>
        <w:pStyle w:val="tx1"/>
      </w:pPr>
      <w:r>
        <w:t xml:space="preserve">Nesta tarefa habilitaremos o uso de ficheiros </w:t>
      </w:r>
      <w:r w:rsidRPr="00740167">
        <w:rPr>
          <w:rStyle w:val="Code"/>
        </w:rPr>
        <w:t>.</w:t>
      </w:r>
      <w:proofErr w:type="spellStart"/>
      <w:r w:rsidRPr="00740167">
        <w:rPr>
          <w:rStyle w:val="Code"/>
        </w:rPr>
        <w:t>htaccess</w:t>
      </w:r>
      <w:proofErr w:type="spellEnd"/>
      <w:r>
        <w:t xml:space="preserve"> no directorio </w:t>
      </w:r>
      <w:r w:rsidR="00495930">
        <w:rPr>
          <w:rStyle w:val="Code"/>
        </w:rPr>
        <w:t>C:\Users</w:t>
      </w:r>
      <w:r w:rsidR="007A51DE">
        <w:rPr>
          <w:rStyle w:val="Code"/>
        </w:rPr>
        <w:t>\</w:t>
      </w:r>
      <w:r w:rsidR="00495930">
        <w:rPr>
          <w:rStyle w:val="Code"/>
        </w:rPr>
        <w:t>administrado</w:t>
      </w:r>
      <w:r w:rsidR="007A51DE">
        <w:rPr>
          <w:rStyle w:val="Code"/>
        </w:rPr>
        <w:t>r\</w:t>
      </w:r>
      <w:r w:rsidR="00495930">
        <w:rPr>
          <w:rStyle w:val="Code"/>
        </w:rPr>
        <w:t>propio</w:t>
      </w:r>
      <w:r>
        <w:t xml:space="preserve"> e probaremos que as directivas incluídas neste arquivo teñen efecto.</w:t>
      </w:r>
    </w:p>
    <w:p w14:paraId="2D2120BF" w14:textId="77777777" w:rsidR="00275245" w:rsidRDefault="00275245" w:rsidP="00275245">
      <w:pPr>
        <w:pStyle w:val="n5"/>
      </w:pPr>
      <w:bookmarkStart w:id="16" w:name="_Toc474966453"/>
      <w:r>
        <w:t>Enunciado</w:t>
      </w:r>
      <w:bookmarkEnd w:id="16"/>
    </w:p>
    <w:p w14:paraId="6AF20418" w14:textId="77777777" w:rsidR="00275245" w:rsidRDefault="00183ADE" w:rsidP="00275245">
      <w:pPr>
        <w:pStyle w:val="p1"/>
      </w:pPr>
      <w:r>
        <w:t>Crea</w:t>
      </w:r>
      <w:r w:rsidR="00275245">
        <w:t xml:space="preserve"> o directorio </w:t>
      </w:r>
      <w:r w:rsidR="007A51DE">
        <w:rPr>
          <w:rStyle w:val="Code"/>
        </w:rPr>
        <w:t>C:\Users\</w:t>
      </w:r>
      <w:r w:rsidR="003A49EF">
        <w:rPr>
          <w:rStyle w:val="Code"/>
        </w:rPr>
        <w:t>A</w:t>
      </w:r>
      <w:r w:rsidR="007A51DE">
        <w:rPr>
          <w:rStyle w:val="Code"/>
        </w:rPr>
        <w:t>dministrador\propio</w:t>
      </w:r>
      <w:r w:rsidR="007A51DE" w:rsidRPr="00740167">
        <w:t xml:space="preserve"> </w:t>
      </w:r>
      <w:r w:rsidR="00275245" w:rsidRPr="00740167">
        <w:t>e asignámoslle</w:t>
      </w:r>
      <w:r w:rsidR="00275245">
        <w:t xml:space="preserve"> un alias para que sexa accesible desde </w:t>
      </w:r>
      <w:r w:rsidR="005222E2" w:rsidRPr="005222E2">
        <w:rPr>
          <w:rStyle w:val="Code"/>
        </w:rPr>
        <w:t>http://</w:t>
      </w:r>
      <w:r w:rsidR="00275245" w:rsidRPr="00740167">
        <w:rPr>
          <w:rStyle w:val="Code"/>
        </w:rPr>
        <w:t>192.168.0.</w:t>
      </w:r>
      <w:r w:rsidR="005222E2">
        <w:rPr>
          <w:rStyle w:val="Code"/>
        </w:rPr>
        <w:t>2</w:t>
      </w:r>
      <w:r w:rsidR="00275245" w:rsidRPr="00740167">
        <w:rPr>
          <w:rStyle w:val="Code"/>
        </w:rPr>
        <w:t>/propio</w:t>
      </w:r>
      <w:r w:rsidR="00275245">
        <w:t xml:space="preserve">. Creamos o arquivo </w:t>
      </w:r>
      <w:r w:rsidR="00275245" w:rsidRPr="001F1128">
        <w:rPr>
          <w:rStyle w:val="Code"/>
        </w:rPr>
        <w:t>propio.html</w:t>
      </w:r>
      <w:r w:rsidR="00275245">
        <w:t xml:space="preserve"> nel co contido que queiramos.</w:t>
      </w:r>
    </w:p>
    <w:p w14:paraId="6193FC36" w14:textId="77777777" w:rsidR="00275245" w:rsidRDefault="00275245" w:rsidP="00275245">
      <w:pPr>
        <w:pStyle w:val="p1"/>
      </w:pPr>
      <w:r>
        <w:t>Permit</w:t>
      </w:r>
      <w:r w:rsidR="00183ADE">
        <w:t>e</w:t>
      </w:r>
      <w:r>
        <w:t xml:space="preserve"> o emprego de ficheiros </w:t>
      </w:r>
      <w:r w:rsidRPr="00835F07">
        <w:rPr>
          <w:rStyle w:val="Code"/>
        </w:rPr>
        <w:t>.</w:t>
      </w:r>
      <w:proofErr w:type="spellStart"/>
      <w:r w:rsidRPr="00835F07">
        <w:rPr>
          <w:rStyle w:val="Code"/>
        </w:rPr>
        <w:t>htaccess</w:t>
      </w:r>
      <w:proofErr w:type="spellEnd"/>
      <w:r>
        <w:t xml:space="preserve"> nese directorio para todas as directivas admitidas.</w:t>
      </w:r>
    </w:p>
    <w:p w14:paraId="053F8840" w14:textId="77777777" w:rsidR="00275245" w:rsidRDefault="00275245" w:rsidP="00275245">
      <w:pPr>
        <w:pStyle w:val="p1"/>
      </w:pPr>
      <w:r>
        <w:t xml:space="preserve">Crea o ficheiro </w:t>
      </w:r>
      <w:r w:rsidR="002073BF">
        <w:rPr>
          <w:rStyle w:val="Code"/>
        </w:rPr>
        <w:t>C:\Users\</w:t>
      </w:r>
      <w:r w:rsidR="003A49EF">
        <w:rPr>
          <w:rStyle w:val="Code"/>
        </w:rPr>
        <w:t>A</w:t>
      </w:r>
      <w:r w:rsidR="002073BF">
        <w:rPr>
          <w:rStyle w:val="Code"/>
        </w:rPr>
        <w:t>dministrador\propio</w:t>
      </w:r>
      <w:r w:rsidR="002073BF">
        <w:t>\.</w:t>
      </w:r>
      <w:proofErr w:type="spellStart"/>
      <w:r>
        <w:rPr>
          <w:rStyle w:val="Code"/>
        </w:rPr>
        <w:t>htaccess</w:t>
      </w:r>
      <w:proofErr w:type="spellEnd"/>
      <w:r>
        <w:rPr>
          <w:rStyle w:val="Code"/>
        </w:rPr>
        <w:t xml:space="preserve"> </w:t>
      </w:r>
      <w:r w:rsidRPr="00102147">
        <w:t>no</w:t>
      </w:r>
      <w:r>
        <w:t xml:space="preserve"> que incluiremos a directiva apropiada para que se sirva por defecto o arquivo </w:t>
      </w:r>
      <w:r w:rsidRPr="00102147">
        <w:rPr>
          <w:rStyle w:val="Code"/>
        </w:rPr>
        <w:t>propio.html</w:t>
      </w:r>
      <w:r>
        <w:t xml:space="preserve"> e soamente se poida acceder desde a IP da máquina cliente.</w:t>
      </w:r>
    </w:p>
    <w:p w14:paraId="715AB08D" w14:textId="77777777" w:rsidR="00275245" w:rsidRPr="00CB6FB4" w:rsidRDefault="00275245" w:rsidP="00275245">
      <w:pPr>
        <w:pStyle w:val="p1"/>
      </w:pPr>
      <w:r w:rsidRPr="00CB6FB4">
        <w:t xml:space="preserve">Modifica a directiva </w:t>
      </w:r>
      <w:proofErr w:type="spellStart"/>
      <w:r w:rsidRPr="00CB6FB4">
        <w:rPr>
          <w:rStyle w:val="Code"/>
        </w:rPr>
        <w:t>AllowOverride</w:t>
      </w:r>
      <w:proofErr w:type="spellEnd"/>
      <w:r w:rsidRPr="00CB6FB4">
        <w:t xml:space="preserve"> para que só poidan sobrescribirse as directivas de control de acceso.</w:t>
      </w:r>
    </w:p>
    <w:p w14:paraId="3F33FEFE" w14:textId="77777777" w:rsidR="00275245" w:rsidRPr="00740167" w:rsidRDefault="00275245" w:rsidP="00275245">
      <w:pPr>
        <w:pStyle w:val="p1"/>
      </w:pPr>
      <w:r>
        <w:t xml:space="preserve">Modifica a directiva </w:t>
      </w:r>
      <w:proofErr w:type="spellStart"/>
      <w:r w:rsidRPr="00351BAF">
        <w:rPr>
          <w:rStyle w:val="Code"/>
        </w:rPr>
        <w:t>AllowOverride</w:t>
      </w:r>
      <w:proofErr w:type="spellEnd"/>
      <w:r>
        <w:t xml:space="preserve"> só poidan sobrescribirse as directivas de indexación de directorios.</w:t>
      </w:r>
    </w:p>
    <w:p w14:paraId="48CA3429" w14:textId="77777777" w:rsidR="00EF5769" w:rsidRDefault="00E851E1" w:rsidP="00702D7F">
      <w:pPr>
        <w:pStyle w:val="n3"/>
        <w:numPr>
          <w:ilvl w:val="0"/>
          <w:numId w:val="0"/>
        </w:numPr>
        <w:ind w:left="907"/>
      </w:pPr>
      <w:bookmarkStart w:id="17" w:name="_Toc474966455"/>
      <w:r>
        <w:t>Tarefa 2.7</w:t>
      </w:r>
      <w:r w:rsidR="00EF5769" w:rsidRPr="00EF5769">
        <w:t xml:space="preserve">. Servidor virtual HTTPS en </w:t>
      </w:r>
      <w:proofErr w:type="spellStart"/>
      <w:r w:rsidR="00EF5769" w:rsidRPr="00EF5769">
        <w:t>Linux</w:t>
      </w:r>
      <w:proofErr w:type="spellEnd"/>
      <w:r w:rsidR="00EF5769" w:rsidRPr="00EF5769">
        <w:t>.</w:t>
      </w:r>
      <w:bookmarkEnd w:id="17"/>
    </w:p>
    <w:p w14:paraId="103FD33A" w14:textId="77777777" w:rsidR="00EF5769" w:rsidRDefault="00EF5769" w:rsidP="00EF5769">
      <w:pPr>
        <w:pStyle w:val="tx1"/>
      </w:pPr>
      <w:r>
        <w:t xml:space="preserve">Nesta tarefa crearemos unha clave privada e un certificado </w:t>
      </w:r>
      <w:proofErr w:type="spellStart"/>
      <w:r>
        <w:t>autofirmado</w:t>
      </w:r>
      <w:proofErr w:type="spellEnd"/>
      <w:r>
        <w:t xml:space="preserve"> que </w:t>
      </w:r>
      <w:r w:rsidR="009C4CA4">
        <w:t>nos servirán para poñer en marcha un sitio virtual HTTPS no servidor Apache</w:t>
      </w:r>
      <w:r w:rsidR="00C36EAF">
        <w:t xml:space="preserve"> en </w:t>
      </w:r>
      <w:proofErr w:type="spellStart"/>
      <w:r w:rsidR="00C36EAF">
        <w:t>Linux</w:t>
      </w:r>
      <w:proofErr w:type="spellEnd"/>
      <w:r w:rsidR="009C4CA4">
        <w:t>.</w:t>
      </w:r>
    </w:p>
    <w:p w14:paraId="7B9712BC" w14:textId="77777777" w:rsidR="009C4CA4" w:rsidRDefault="009C4CA4" w:rsidP="009C4CA4">
      <w:pPr>
        <w:pStyle w:val="n5"/>
      </w:pPr>
      <w:bookmarkStart w:id="18" w:name="_Toc474966456"/>
      <w:r>
        <w:t>Enunciado</w:t>
      </w:r>
      <w:bookmarkEnd w:id="18"/>
    </w:p>
    <w:p w14:paraId="6DB6BF1D" w14:textId="77777777" w:rsidR="009C4CA4" w:rsidRDefault="009C4CA4" w:rsidP="009C4CA4">
      <w:pPr>
        <w:pStyle w:val="p1"/>
      </w:pPr>
      <w:r>
        <w:t>Crea unha clave privada para o sitio.</w:t>
      </w:r>
    </w:p>
    <w:p w14:paraId="16CEAF74" w14:textId="77777777" w:rsidR="009C4CA4" w:rsidRDefault="009C4CA4" w:rsidP="009C4CA4">
      <w:pPr>
        <w:pStyle w:val="p1"/>
      </w:pPr>
      <w:r>
        <w:t xml:space="preserve">Crea un certificado </w:t>
      </w:r>
      <w:proofErr w:type="spellStart"/>
      <w:r>
        <w:t>autofirmado</w:t>
      </w:r>
      <w:proofErr w:type="spellEnd"/>
      <w:r>
        <w:t xml:space="preserve"> para o sitio.</w:t>
      </w:r>
    </w:p>
    <w:p w14:paraId="122DA89F" w14:textId="77777777" w:rsidR="009C4CA4" w:rsidRDefault="009C4CA4" w:rsidP="009C4CA4">
      <w:pPr>
        <w:pStyle w:val="p1"/>
      </w:pPr>
      <w:r>
        <w:t xml:space="preserve">Configura un sitio virtual HTTPS chamado </w:t>
      </w:r>
      <w:r w:rsidRPr="00512483">
        <w:rPr>
          <w:rStyle w:val="Code"/>
        </w:rPr>
        <w:t>daw-ssl.com</w:t>
      </w:r>
      <w:r>
        <w:t xml:space="preserve">, os seus contidos estarán situados en </w:t>
      </w:r>
      <w:r w:rsidRPr="00512483">
        <w:rPr>
          <w:rStyle w:val="Code"/>
        </w:rPr>
        <w:t>/</w:t>
      </w:r>
      <w:proofErr w:type="spellStart"/>
      <w:r w:rsidRPr="00512483">
        <w:rPr>
          <w:rStyle w:val="Code"/>
        </w:rPr>
        <w:t>var</w:t>
      </w:r>
      <w:proofErr w:type="spellEnd"/>
      <w:r w:rsidRPr="00512483">
        <w:rPr>
          <w:rStyle w:val="Code"/>
        </w:rPr>
        <w:t>/www/</w:t>
      </w:r>
      <w:proofErr w:type="spellStart"/>
      <w:r w:rsidRPr="00512483">
        <w:rPr>
          <w:rStyle w:val="Code"/>
        </w:rPr>
        <w:t>daw-ssl</w:t>
      </w:r>
      <w:proofErr w:type="spellEnd"/>
      <w:r>
        <w:t>, e actívao.</w:t>
      </w:r>
    </w:p>
    <w:p w14:paraId="7CAA8711" w14:textId="77777777" w:rsidR="00E851E1" w:rsidRDefault="00E851E1" w:rsidP="00702D7F">
      <w:pPr>
        <w:pStyle w:val="n3"/>
        <w:numPr>
          <w:ilvl w:val="0"/>
          <w:numId w:val="0"/>
        </w:numPr>
        <w:ind w:left="907"/>
      </w:pPr>
      <w:bookmarkStart w:id="19" w:name="_Toc474966458"/>
      <w:r>
        <w:t>Tarefa 2.8</w:t>
      </w:r>
      <w:r w:rsidRPr="00EF5769">
        <w:t xml:space="preserve">. Servidor virtual HTTPS en </w:t>
      </w:r>
      <w:r>
        <w:t>Windows</w:t>
      </w:r>
      <w:r w:rsidRPr="00EF5769">
        <w:t>.</w:t>
      </w:r>
      <w:bookmarkEnd w:id="19"/>
    </w:p>
    <w:p w14:paraId="350C96EE" w14:textId="77777777" w:rsidR="00E851E1" w:rsidRDefault="00E851E1" w:rsidP="00E851E1">
      <w:pPr>
        <w:pStyle w:val="tx1"/>
      </w:pPr>
      <w:r>
        <w:t xml:space="preserve">Nesta tarefa crearemos unha clave privada e un certificado </w:t>
      </w:r>
      <w:proofErr w:type="spellStart"/>
      <w:r>
        <w:t>autofirmado</w:t>
      </w:r>
      <w:proofErr w:type="spellEnd"/>
      <w:r>
        <w:t xml:space="preserve"> que nos servirán para poñer en marcha un sitio virtual HTTPS no servidor Apache en Windows.</w:t>
      </w:r>
    </w:p>
    <w:p w14:paraId="3F06F6C3" w14:textId="77777777" w:rsidR="00E851E1" w:rsidRDefault="00E851E1" w:rsidP="00E851E1">
      <w:pPr>
        <w:pStyle w:val="n5"/>
      </w:pPr>
      <w:bookmarkStart w:id="20" w:name="_Toc474966459"/>
      <w:r>
        <w:t>Enunciado</w:t>
      </w:r>
      <w:bookmarkEnd w:id="20"/>
    </w:p>
    <w:p w14:paraId="09356990" w14:textId="77777777" w:rsidR="00E851E1" w:rsidRDefault="00E851E1" w:rsidP="00E851E1">
      <w:pPr>
        <w:pStyle w:val="p1"/>
      </w:pPr>
      <w:r>
        <w:t>Crea unha clave privada para o sitio.</w:t>
      </w:r>
    </w:p>
    <w:p w14:paraId="611F812B" w14:textId="77777777" w:rsidR="00E851E1" w:rsidRDefault="00E851E1" w:rsidP="00E851E1">
      <w:pPr>
        <w:pStyle w:val="p1"/>
      </w:pPr>
      <w:r>
        <w:t xml:space="preserve">Crea un certificado </w:t>
      </w:r>
      <w:proofErr w:type="spellStart"/>
      <w:r>
        <w:t>autofirmado</w:t>
      </w:r>
      <w:proofErr w:type="spellEnd"/>
      <w:r>
        <w:t xml:space="preserve"> para o sitio.</w:t>
      </w:r>
    </w:p>
    <w:p w14:paraId="10AB2FE2" w14:textId="77777777" w:rsidR="00971C2C" w:rsidRDefault="00E851E1" w:rsidP="00702D7F">
      <w:pPr>
        <w:pStyle w:val="p1"/>
      </w:pPr>
      <w:r>
        <w:t xml:space="preserve">Configura un sitio virtual HTTPS chamado </w:t>
      </w:r>
      <w:r w:rsidRPr="00512483">
        <w:rPr>
          <w:rStyle w:val="Code"/>
        </w:rPr>
        <w:t>daw-ssl.com</w:t>
      </w:r>
      <w:r>
        <w:t xml:space="preserve">, os seus contidos estarán situados en </w:t>
      </w:r>
      <w:r w:rsidR="0028648B">
        <w:rPr>
          <w:rStyle w:val="Code"/>
        </w:rPr>
        <w:t>C:\Apache24\htdocs\daw-ssl</w:t>
      </w:r>
      <w:r>
        <w:t>, e actívao.</w:t>
      </w:r>
      <w:bookmarkEnd w:id="4"/>
      <w:bookmarkEnd w:id="5"/>
    </w:p>
    <w:sectPr w:rsidR="00971C2C" w:rsidSect="00BF4958">
      <w:footerReference w:type="default" r:id="rId8"/>
      <w:endnotePr>
        <w:numFmt w:val="decimal"/>
      </w:endnotePr>
      <w:type w:val="nextColumn"/>
      <w:pgSz w:w="11905" w:h="16837"/>
      <w:pgMar w:top="1134" w:right="964" w:bottom="851" w:left="1134" w:header="730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DC096" w14:textId="77777777" w:rsidR="000F72AF" w:rsidRDefault="000F72AF">
      <w:r>
        <w:separator/>
      </w:r>
    </w:p>
  </w:endnote>
  <w:endnote w:type="continuationSeparator" w:id="0">
    <w:p w14:paraId="3A8CD6BF" w14:textId="77777777" w:rsidR="000F72AF" w:rsidRDefault="000F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9A924" w14:textId="77777777" w:rsidR="00361CF8" w:rsidRDefault="00361CF8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B629B6">
      <w:rPr>
        <w:rFonts w:ascii="Arial" w:hAnsi="Arial" w:cs="Arial"/>
        <w:b/>
        <w:bCs/>
        <w:noProof/>
        <w:sz w:val="20"/>
        <w:szCs w:val="20"/>
      </w:rPr>
      <w:t>4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B629B6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  <w:p w14:paraId="3AAA8439" w14:textId="77777777" w:rsidR="00361CF8" w:rsidRDefault="00361CF8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89218" w14:textId="77777777" w:rsidR="000F72AF" w:rsidRDefault="000F72AF">
      <w:r>
        <w:separator/>
      </w:r>
    </w:p>
  </w:footnote>
  <w:footnote w:type="continuationSeparator" w:id="0">
    <w:p w14:paraId="2543ADEA" w14:textId="77777777" w:rsidR="000F72AF" w:rsidRDefault="000F7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</w:lvl>
    <w:lvl w:ilvl="1">
      <w:start w:val="1"/>
      <w:numFmt w:val="decimal"/>
      <w:lvlText w:val="%1.%2"/>
      <w:lvlJc w:val="left"/>
      <w:pPr>
        <w:tabs>
          <w:tab w:val="num" w:pos="113"/>
        </w:tabs>
      </w:pPr>
    </w:lvl>
    <w:lvl w:ilvl="2">
      <w:start w:val="1"/>
      <w:numFmt w:val="decimal"/>
      <w:lvlText w:val="%1.%2.%3"/>
      <w:lvlJc w:val="left"/>
      <w:pPr>
        <w:tabs>
          <w:tab w:val="num" w:pos="113"/>
        </w:tabs>
      </w:p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 w:cs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5663CE4"/>
    <w:multiLevelType w:val="hybridMultilevel"/>
    <w:tmpl w:val="29D63DEC"/>
    <w:lvl w:ilvl="0" w:tplc="017E87A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b/>
        <w:bCs/>
        <w:i w:val="0"/>
        <w:iCs w:val="0"/>
        <w:color w:val="667DD1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5" w15:restartNumberingAfterBreak="0">
    <w:nsid w:val="15BB6887"/>
    <w:multiLevelType w:val="hybridMultilevel"/>
    <w:tmpl w:val="322878C2"/>
    <w:lvl w:ilvl="0" w:tplc="1714C2E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174F61F5"/>
    <w:multiLevelType w:val="hybridMultilevel"/>
    <w:tmpl w:val="7EFE3CB0"/>
    <w:lvl w:ilvl="0" w:tplc="0C0A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7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8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9" w15:restartNumberingAfterBreak="0">
    <w:nsid w:val="31D445F1"/>
    <w:multiLevelType w:val="hybridMultilevel"/>
    <w:tmpl w:val="4F04BCE2"/>
    <w:lvl w:ilvl="0" w:tplc="A39C3994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EE686E"/>
    <w:multiLevelType w:val="multilevel"/>
    <w:tmpl w:val="07C09100"/>
    <w:lvl w:ilvl="0">
      <w:start w:val="1"/>
      <w:numFmt w:val="lowerLetter"/>
      <w:lvlText w:val="%1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hint="default"/>
      </w:rPr>
    </w:lvl>
  </w:abstractNum>
  <w:abstractNum w:abstractNumId="61" w15:restartNumberingAfterBreak="0">
    <w:nsid w:val="367026A2"/>
    <w:multiLevelType w:val="multilevel"/>
    <w:tmpl w:val="29A270EA"/>
    <w:lvl w:ilvl="0">
      <w:start w:val="1"/>
      <w:numFmt w:val="lowerLetter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hint="default"/>
      </w:rPr>
    </w:lvl>
  </w:abstractNum>
  <w:abstractNum w:abstractNumId="62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531CBA"/>
    <w:multiLevelType w:val="hybridMultilevel"/>
    <w:tmpl w:val="5BBA8756"/>
    <w:lvl w:ilvl="0" w:tplc="A56A8096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hint="default"/>
        <w:b/>
        <w:i w:val="0"/>
        <w:color w:val="667DD1"/>
        <w:sz w:val="28"/>
        <w:szCs w:val="28"/>
      </w:rPr>
    </w:lvl>
    <w:lvl w:ilvl="1" w:tplc="73F01DBC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650AC20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E7067610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9FF26E6A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76A8AEBE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38DCA3EE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75547564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DF543F7A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64" w15:restartNumberingAfterBreak="0">
    <w:nsid w:val="47A25032"/>
    <w:multiLevelType w:val="multilevel"/>
    <w:tmpl w:val="BBB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E81BE9"/>
    <w:multiLevelType w:val="hybridMultilevel"/>
    <w:tmpl w:val="68D05EF4"/>
    <w:lvl w:ilvl="0" w:tplc="F81E2E36">
      <w:start w:val="1"/>
      <w:numFmt w:val="bullet"/>
      <w:pStyle w:val="txtarefa1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8C6A83"/>
    <w:multiLevelType w:val="multilevel"/>
    <w:tmpl w:val="E32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22222"/>
    <w:multiLevelType w:val="hybridMultilevel"/>
    <w:tmpl w:val="776019BE"/>
    <w:lvl w:ilvl="0" w:tplc="7FCAE476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7C474F"/>
    <w:multiLevelType w:val="multilevel"/>
    <w:tmpl w:val="4A32F3D2"/>
    <w:lvl w:ilvl="0">
      <w:start w:val="1"/>
      <w:numFmt w:val="lowerLetter"/>
      <w:pStyle w:val="pn1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  <w:rPr>
        <w:rFonts w:hint="default"/>
      </w:rPr>
    </w:lvl>
  </w:abstractNum>
  <w:abstractNum w:abstractNumId="69" w15:restartNumberingAfterBreak="0">
    <w:nsid w:val="60F15618"/>
    <w:multiLevelType w:val="hybridMultilevel"/>
    <w:tmpl w:val="5422090E"/>
    <w:lvl w:ilvl="0" w:tplc="4EEE6846">
      <w:start w:val="1"/>
      <w:numFmt w:val="bullet"/>
      <w:pStyle w:val="ttp2"/>
      <w:lvlText w:val="–"/>
      <w:lvlJc w:val="left"/>
      <w:pPr>
        <w:tabs>
          <w:tab w:val="num" w:pos="0"/>
        </w:tabs>
        <w:ind w:left="227" w:hanging="227"/>
      </w:pPr>
      <w:rPr>
        <w:rFonts w:ascii="GillSans" w:hAnsi="GillSans" w:cs="GillSan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63B021EE"/>
    <w:multiLevelType w:val="multilevel"/>
    <w:tmpl w:val="322878C2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66D265CB"/>
    <w:multiLevelType w:val="hybridMultilevel"/>
    <w:tmpl w:val="436865B8"/>
    <w:lvl w:ilvl="0" w:tplc="60F27C1C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color w:val="FF0000"/>
        <w:sz w:val="40"/>
        <w:szCs w:val="40"/>
      </w:rPr>
    </w:lvl>
    <w:lvl w:ilvl="1" w:tplc="B0A640CA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cs="Wingdings" w:hint="default"/>
      </w:rPr>
    </w:lvl>
    <w:lvl w:ilvl="2" w:tplc="16368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E449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53E3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B8C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C2E2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F0CC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807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690A74C2"/>
    <w:multiLevelType w:val="hybridMultilevel"/>
    <w:tmpl w:val="7BACD6C6"/>
    <w:name w:val="num3"/>
    <w:lvl w:ilvl="0" w:tplc="CC185264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667DD1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74313B"/>
    <w:multiLevelType w:val="multilevel"/>
    <w:tmpl w:val="E86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Times New Roman" w:hint="default"/>
        <w:b/>
        <w:i w:val="0"/>
        <w:color w:val="0000FF"/>
        <w:sz w:val="40"/>
        <w:szCs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 w15:restartNumberingAfterBreak="0">
    <w:nsid w:val="70C74FF7"/>
    <w:multiLevelType w:val="hybridMultilevel"/>
    <w:tmpl w:val="4FC4A33A"/>
    <w:lvl w:ilvl="0" w:tplc="F80ED726">
      <w:start w:val="1"/>
      <w:numFmt w:val="bullet"/>
      <w:pStyle w:val="cuest3"/>
      <w:lvlText w:val=""/>
      <w:lvlJc w:val="left"/>
      <w:pPr>
        <w:tabs>
          <w:tab w:val="num" w:pos="3544"/>
        </w:tabs>
        <w:ind w:left="3544" w:hanging="283"/>
      </w:pPr>
      <w:rPr>
        <w:rFonts w:ascii="Wingdings" w:hAnsi="Wingdings" w:cs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num w:numId="1" w16cid:durableId="606037408">
    <w:abstractNumId w:val="53"/>
  </w:num>
  <w:num w:numId="2" w16cid:durableId="1338923880">
    <w:abstractNumId w:val="55"/>
  </w:num>
  <w:num w:numId="3" w16cid:durableId="577832393">
    <w:abstractNumId w:val="72"/>
  </w:num>
  <w:num w:numId="4" w16cid:durableId="1396201083">
    <w:abstractNumId w:val="68"/>
  </w:num>
  <w:num w:numId="5" w16cid:durableId="1510832740">
    <w:abstractNumId w:val="71"/>
  </w:num>
  <w:num w:numId="6" w16cid:durableId="554660935">
    <w:abstractNumId w:val="62"/>
  </w:num>
  <w:num w:numId="7" w16cid:durableId="1174032540">
    <w:abstractNumId w:val="65"/>
  </w:num>
  <w:num w:numId="8" w16cid:durableId="2128768465">
    <w:abstractNumId w:val="74"/>
  </w:num>
  <w:num w:numId="9" w16cid:durableId="2105880544">
    <w:abstractNumId w:val="54"/>
  </w:num>
  <w:num w:numId="10" w16cid:durableId="944532186">
    <w:abstractNumId w:val="67"/>
  </w:num>
  <w:num w:numId="11" w16cid:durableId="588655752">
    <w:abstractNumId w:val="63"/>
  </w:num>
  <w:num w:numId="12" w16cid:durableId="1155728628">
    <w:abstractNumId w:val="59"/>
  </w:num>
  <w:num w:numId="13" w16cid:durableId="855576147">
    <w:abstractNumId w:val="75"/>
  </w:num>
  <w:num w:numId="14" w16cid:durableId="1318147666">
    <w:abstractNumId w:val="61"/>
  </w:num>
  <w:num w:numId="15" w16cid:durableId="617444506">
    <w:abstractNumId w:val="60"/>
  </w:num>
  <w:num w:numId="16" w16cid:durableId="226498859">
    <w:abstractNumId w:val="70"/>
  </w:num>
  <w:num w:numId="17" w16cid:durableId="1078405991">
    <w:abstractNumId w:val="69"/>
  </w:num>
  <w:num w:numId="18" w16cid:durableId="2097897359">
    <w:abstractNumId w:val="64"/>
  </w:num>
  <w:num w:numId="19" w16cid:durableId="1939875083">
    <w:abstractNumId w:val="66"/>
  </w:num>
  <w:num w:numId="20" w16cid:durableId="96135012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00231028">
    <w:abstractNumId w:val="73"/>
  </w:num>
  <w:num w:numId="22" w16cid:durableId="154881475">
    <w:abstractNumId w:val="63"/>
  </w:num>
  <w:num w:numId="23" w16cid:durableId="2120178623">
    <w:abstractNumId w:val="56"/>
  </w:num>
  <w:num w:numId="24" w16cid:durableId="993485805">
    <w:abstractNumId w:val="55"/>
  </w:num>
  <w:num w:numId="25" w16cid:durableId="955603349">
    <w:abstractNumId w:val="62"/>
  </w:num>
  <w:num w:numId="26" w16cid:durableId="1929533910">
    <w:abstractNumId w:val="6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doNotHyphenateCaps/>
  <w:defaultTableStyle w:val="Tablaconcuadrcula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43"/>
    <w:rsid w:val="00000178"/>
    <w:rsid w:val="000007DC"/>
    <w:rsid w:val="00000F45"/>
    <w:rsid w:val="00002B9B"/>
    <w:rsid w:val="00003015"/>
    <w:rsid w:val="0000306C"/>
    <w:rsid w:val="0000328F"/>
    <w:rsid w:val="00003458"/>
    <w:rsid w:val="00003FC4"/>
    <w:rsid w:val="0000468F"/>
    <w:rsid w:val="000051CC"/>
    <w:rsid w:val="00005844"/>
    <w:rsid w:val="000068EE"/>
    <w:rsid w:val="00007B1C"/>
    <w:rsid w:val="00007F67"/>
    <w:rsid w:val="00007FAE"/>
    <w:rsid w:val="000104FA"/>
    <w:rsid w:val="00010586"/>
    <w:rsid w:val="00011030"/>
    <w:rsid w:val="0001116C"/>
    <w:rsid w:val="00011897"/>
    <w:rsid w:val="00011AAF"/>
    <w:rsid w:val="00012067"/>
    <w:rsid w:val="000122BF"/>
    <w:rsid w:val="00012A49"/>
    <w:rsid w:val="00012D46"/>
    <w:rsid w:val="00012DC9"/>
    <w:rsid w:val="00013734"/>
    <w:rsid w:val="00013F6B"/>
    <w:rsid w:val="00015319"/>
    <w:rsid w:val="00016818"/>
    <w:rsid w:val="00016AEC"/>
    <w:rsid w:val="00016BB1"/>
    <w:rsid w:val="0001766B"/>
    <w:rsid w:val="00017DE2"/>
    <w:rsid w:val="0002064D"/>
    <w:rsid w:val="0002079E"/>
    <w:rsid w:val="000207FF"/>
    <w:rsid w:val="000208E1"/>
    <w:rsid w:val="00020B7C"/>
    <w:rsid w:val="00020D13"/>
    <w:rsid w:val="00020EAD"/>
    <w:rsid w:val="00021607"/>
    <w:rsid w:val="000224DB"/>
    <w:rsid w:val="00022AC7"/>
    <w:rsid w:val="00022AFF"/>
    <w:rsid w:val="000237CC"/>
    <w:rsid w:val="0002394C"/>
    <w:rsid w:val="00023BB5"/>
    <w:rsid w:val="0002446C"/>
    <w:rsid w:val="00024A74"/>
    <w:rsid w:val="00024D5C"/>
    <w:rsid w:val="00025A8B"/>
    <w:rsid w:val="00025BB6"/>
    <w:rsid w:val="0002675F"/>
    <w:rsid w:val="00027A6B"/>
    <w:rsid w:val="00027E58"/>
    <w:rsid w:val="0003094F"/>
    <w:rsid w:val="00030CBD"/>
    <w:rsid w:val="00031737"/>
    <w:rsid w:val="00031885"/>
    <w:rsid w:val="00031DCC"/>
    <w:rsid w:val="00032F39"/>
    <w:rsid w:val="00033715"/>
    <w:rsid w:val="00034DB9"/>
    <w:rsid w:val="000360B9"/>
    <w:rsid w:val="0003704F"/>
    <w:rsid w:val="0003773A"/>
    <w:rsid w:val="00037A3D"/>
    <w:rsid w:val="00037B91"/>
    <w:rsid w:val="00040320"/>
    <w:rsid w:val="000416DB"/>
    <w:rsid w:val="00041E8B"/>
    <w:rsid w:val="00042006"/>
    <w:rsid w:val="00042044"/>
    <w:rsid w:val="00042245"/>
    <w:rsid w:val="00042257"/>
    <w:rsid w:val="0004263A"/>
    <w:rsid w:val="00042B4F"/>
    <w:rsid w:val="00043080"/>
    <w:rsid w:val="000458E6"/>
    <w:rsid w:val="00045F32"/>
    <w:rsid w:val="00046335"/>
    <w:rsid w:val="00046F76"/>
    <w:rsid w:val="00046F95"/>
    <w:rsid w:val="0004799D"/>
    <w:rsid w:val="00047A3B"/>
    <w:rsid w:val="000503D6"/>
    <w:rsid w:val="00050903"/>
    <w:rsid w:val="00051094"/>
    <w:rsid w:val="00051235"/>
    <w:rsid w:val="0005154B"/>
    <w:rsid w:val="00051F17"/>
    <w:rsid w:val="00051F92"/>
    <w:rsid w:val="000536AF"/>
    <w:rsid w:val="00053C11"/>
    <w:rsid w:val="00054063"/>
    <w:rsid w:val="000554F4"/>
    <w:rsid w:val="00055D66"/>
    <w:rsid w:val="0005669C"/>
    <w:rsid w:val="00056A44"/>
    <w:rsid w:val="00057AE0"/>
    <w:rsid w:val="00060144"/>
    <w:rsid w:val="00060B8F"/>
    <w:rsid w:val="00060C06"/>
    <w:rsid w:val="00060D14"/>
    <w:rsid w:val="000620F3"/>
    <w:rsid w:val="000627B7"/>
    <w:rsid w:val="0006370E"/>
    <w:rsid w:val="00064801"/>
    <w:rsid w:val="00064967"/>
    <w:rsid w:val="00064C40"/>
    <w:rsid w:val="00065849"/>
    <w:rsid w:val="000665E4"/>
    <w:rsid w:val="0006672E"/>
    <w:rsid w:val="00066B38"/>
    <w:rsid w:val="00066FCA"/>
    <w:rsid w:val="000670B9"/>
    <w:rsid w:val="00067C8B"/>
    <w:rsid w:val="00070273"/>
    <w:rsid w:val="00070CF1"/>
    <w:rsid w:val="000716D5"/>
    <w:rsid w:val="00072088"/>
    <w:rsid w:val="00072117"/>
    <w:rsid w:val="0007238A"/>
    <w:rsid w:val="000723E9"/>
    <w:rsid w:val="0007261A"/>
    <w:rsid w:val="0007263C"/>
    <w:rsid w:val="000728B0"/>
    <w:rsid w:val="00072FDD"/>
    <w:rsid w:val="0007385B"/>
    <w:rsid w:val="00074D6B"/>
    <w:rsid w:val="00074FE6"/>
    <w:rsid w:val="000753A9"/>
    <w:rsid w:val="00075E5C"/>
    <w:rsid w:val="000770DE"/>
    <w:rsid w:val="0007742A"/>
    <w:rsid w:val="000774BB"/>
    <w:rsid w:val="00077600"/>
    <w:rsid w:val="00077C24"/>
    <w:rsid w:val="00080560"/>
    <w:rsid w:val="00080CE6"/>
    <w:rsid w:val="00081658"/>
    <w:rsid w:val="000816DF"/>
    <w:rsid w:val="000817C8"/>
    <w:rsid w:val="00081BBA"/>
    <w:rsid w:val="00082339"/>
    <w:rsid w:val="000827D2"/>
    <w:rsid w:val="00082BFF"/>
    <w:rsid w:val="000834F1"/>
    <w:rsid w:val="0008353C"/>
    <w:rsid w:val="000836C5"/>
    <w:rsid w:val="00084681"/>
    <w:rsid w:val="00086734"/>
    <w:rsid w:val="0008767F"/>
    <w:rsid w:val="00087B92"/>
    <w:rsid w:val="000901B8"/>
    <w:rsid w:val="00090544"/>
    <w:rsid w:val="0009080D"/>
    <w:rsid w:val="00090ADE"/>
    <w:rsid w:val="00090C46"/>
    <w:rsid w:val="00090E28"/>
    <w:rsid w:val="00090FC6"/>
    <w:rsid w:val="00091449"/>
    <w:rsid w:val="00092432"/>
    <w:rsid w:val="00092831"/>
    <w:rsid w:val="000928E5"/>
    <w:rsid w:val="000929FB"/>
    <w:rsid w:val="00093232"/>
    <w:rsid w:val="00093949"/>
    <w:rsid w:val="00093D0B"/>
    <w:rsid w:val="000947DA"/>
    <w:rsid w:val="000949F5"/>
    <w:rsid w:val="00094EC4"/>
    <w:rsid w:val="00094FCA"/>
    <w:rsid w:val="000951ED"/>
    <w:rsid w:val="00095485"/>
    <w:rsid w:val="0009562F"/>
    <w:rsid w:val="00095B2E"/>
    <w:rsid w:val="00096CDB"/>
    <w:rsid w:val="00096DE5"/>
    <w:rsid w:val="0009733C"/>
    <w:rsid w:val="00097B71"/>
    <w:rsid w:val="000A0928"/>
    <w:rsid w:val="000A0C85"/>
    <w:rsid w:val="000A0DC9"/>
    <w:rsid w:val="000A0DF8"/>
    <w:rsid w:val="000A12F4"/>
    <w:rsid w:val="000A1879"/>
    <w:rsid w:val="000A1993"/>
    <w:rsid w:val="000A1B1B"/>
    <w:rsid w:val="000A233A"/>
    <w:rsid w:val="000A33D8"/>
    <w:rsid w:val="000A3607"/>
    <w:rsid w:val="000A3AD3"/>
    <w:rsid w:val="000A3CB5"/>
    <w:rsid w:val="000A4521"/>
    <w:rsid w:val="000A4731"/>
    <w:rsid w:val="000A4A6F"/>
    <w:rsid w:val="000A5807"/>
    <w:rsid w:val="000A6FFD"/>
    <w:rsid w:val="000A76EB"/>
    <w:rsid w:val="000A7AAE"/>
    <w:rsid w:val="000B0FA1"/>
    <w:rsid w:val="000B1ACC"/>
    <w:rsid w:val="000B1BDB"/>
    <w:rsid w:val="000B1DC3"/>
    <w:rsid w:val="000B226B"/>
    <w:rsid w:val="000B2324"/>
    <w:rsid w:val="000B3E09"/>
    <w:rsid w:val="000B3E76"/>
    <w:rsid w:val="000B498F"/>
    <w:rsid w:val="000B56D4"/>
    <w:rsid w:val="000B56F9"/>
    <w:rsid w:val="000B57C8"/>
    <w:rsid w:val="000B63D8"/>
    <w:rsid w:val="000B6A73"/>
    <w:rsid w:val="000B71D8"/>
    <w:rsid w:val="000B78D0"/>
    <w:rsid w:val="000B7ADD"/>
    <w:rsid w:val="000C03EA"/>
    <w:rsid w:val="000C072C"/>
    <w:rsid w:val="000C0ADF"/>
    <w:rsid w:val="000C1292"/>
    <w:rsid w:val="000C1331"/>
    <w:rsid w:val="000C1520"/>
    <w:rsid w:val="000C27CA"/>
    <w:rsid w:val="000C2EDB"/>
    <w:rsid w:val="000C2F87"/>
    <w:rsid w:val="000C3EA7"/>
    <w:rsid w:val="000C4003"/>
    <w:rsid w:val="000C4767"/>
    <w:rsid w:val="000C481C"/>
    <w:rsid w:val="000C593B"/>
    <w:rsid w:val="000C5A47"/>
    <w:rsid w:val="000C5C9A"/>
    <w:rsid w:val="000C6467"/>
    <w:rsid w:val="000C6AD4"/>
    <w:rsid w:val="000C73AC"/>
    <w:rsid w:val="000C7D84"/>
    <w:rsid w:val="000D00DF"/>
    <w:rsid w:val="000D0383"/>
    <w:rsid w:val="000D08F3"/>
    <w:rsid w:val="000D11A9"/>
    <w:rsid w:val="000D15AA"/>
    <w:rsid w:val="000D16A2"/>
    <w:rsid w:val="000D1954"/>
    <w:rsid w:val="000D19AD"/>
    <w:rsid w:val="000D1CFF"/>
    <w:rsid w:val="000D23C8"/>
    <w:rsid w:val="000D2ADA"/>
    <w:rsid w:val="000D38B4"/>
    <w:rsid w:val="000D3BC3"/>
    <w:rsid w:val="000D4024"/>
    <w:rsid w:val="000D45FA"/>
    <w:rsid w:val="000D5218"/>
    <w:rsid w:val="000D5317"/>
    <w:rsid w:val="000D56A6"/>
    <w:rsid w:val="000D595E"/>
    <w:rsid w:val="000D5EF9"/>
    <w:rsid w:val="000D6026"/>
    <w:rsid w:val="000D66D3"/>
    <w:rsid w:val="000D6F23"/>
    <w:rsid w:val="000D7E5B"/>
    <w:rsid w:val="000D7F96"/>
    <w:rsid w:val="000E2031"/>
    <w:rsid w:val="000E2250"/>
    <w:rsid w:val="000E279D"/>
    <w:rsid w:val="000E2D72"/>
    <w:rsid w:val="000E3D8A"/>
    <w:rsid w:val="000E545B"/>
    <w:rsid w:val="000E5D40"/>
    <w:rsid w:val="000E684C"/>
    <w:rsid w:val="000E72A8"/>
    <w:rsid w:val="000F0732"/>
    <w:rsid w:val="000F097C"/>
    <w:rsid w:val="000F0A3E"/>
    <w:rsid w:val="000F24FA"/>
    <w:rsid w:val="000F39E4"/>
    <w:rsid w:val="000F3BA8"/>
    <w:rsid w:val="000F4594"/>
    <w:rsid w:val="000F4C79"/>
    <w:rsid w:val="000F54E9"/>
    <w:rsid w:val="000F62B7"/>
    <w:rsid w:val="000F6F43"/>
    <w:rsid w:val="000F72AF"/>
    <w:rsid w:val="000F7E69"/>
    <w:rsid w:val="0010056A"/>
    <w:rsid w:val="00100F10"/>
    <w:rsid w:val="0010154E"/>
    <w:rsid w:val="00102147"/>
    <w:rsid w:val="00103E6A"/>
    <w:rsid w:val="00103FC0"/>
    <w:rsid w:val="0010418E"/>
    <w:rsid w:val="0010485D"/>
    <w:rsid w:val="00104A6E"/>
    <w:rsid w:val="00104B93"/>
    <w:rsid w:val="00105383"/>
    <w:rsid w:val="0010558F"/>
    <w:rsid w:val="00105F4E"/>
    <w:rsid w:val="0010626F"/>
    <w:rsid w:val="001064B0"/>
    <w:rsid w:val="00106B6F"/>
    <w:rsid w:val="001075B2"/>
    <w:rsid w:val="00107A53"/>
    <w:rsid w:val="00107D4D"/>
    <w:rsid w:val="0011012E"/>
    <w:rsid w:val="00110255"/>
    <w:rsid w:val="0011071E"/>
    <w:rsid w:val="0011077D"/>
    <w:rsid w:val="00111532"/>
    <w:rsid w:val="001118C3"/>
    <w:rsid w:val="001129C3"/>
    <w:rsid w:val="00113070"/>
    <w:rsid w:val="001130FD"/>
    <w:rsid w:val="0011322D"/>
    <w:rsid w:val="00113472"/>
    <w:rsid w:val="001137A8"/>
    <w:rsid w:val="00113F34"/>
    <w:rsid w:val="00115D19"/>
    <w:rsid w:val="00115FC3"/>
    <w:rsid w:val="0011675B"/>
    <w:rsid w:val="00116C6F"/>
    <w:rsid w:val="00117634"/>
    <w:rsid w:val="001200C2"/>
    <w:rsid w:val="00120134"/>
    <w:rsid w:val="001207A6"/>
    <w:rsid w:val="0012244B"/>
    <w:rsid w:val="001235C3"/>
    <w:rsid w:val="00123AF6"/>
    <w:rsid w:val="00123F49"/>
    <w:rsid w:val="001243D6"/>
    <w:rsid w:val="001249DA"/>
    <w:rsid w:val="00124DFA"/>
    <w:rsid w:val="0012555D"/>
    <w:rsid w:val="00125C4D"/>
    <w:rsid w:val="00126531"/>
    <w:rsid w:val="00126985"/>
    <w:rsid w:val="00126BD4"/>
    <w:rsid w:val="0013291B"/>
    <w:rsid w:val="0013389D"/>
    <w:rsid w:val="0013540B"/>
    <w:rsid w:val="001359BB"/>
    <w:rsid w:val="001370EF"/>
    <w:rsid w:val="0013776B"/>
    <w:rsid w:val="001379F9"/>
    <w:rsid w:val="001403D9"/>
    <w:rsid w:val="0014066C"/>
    <w:rsid w:val="00140750"/>
    <w:rsid w:val="001409BA"/>
    <w:rsid w:val="00141D59"/>
    <w:rsid w:val="00142B2D"/>
    <w:rsid w:val="00143472"/>
    <w:rsid w:val="00143B82"/>
    <w:rsid w:val="00143FB5"/>
    <w:rsid w:val="0014452D"/>
    <w:rsid w:val="00144746"/>
    <w:rsid w:val="001447E4"/>
    <w:rsid w:val="001448B0"/>
    <w:rsid w:val="00144A59"/>
    <w:rsid w:val="001468DF"/>
    <w:rsid w:val="0014771D"/>
    <w:rsid w:val="00147F64"/>
    <w:rsid w:val="00150B6C"/>
    <w:rsid w:val="00150B85"/>
    <w:rsid w:val="00150CC2"/>
    <w:rsid w:val="00151338"/>
    <w:rsid w:val="001513F4"/>
    <w:rsid w:val="0015191E"/>
    <w:rsid w:val="00151B6E"/>
    <w:rsid w:val="0015299F"/>
    <w:rsid w:val="00152D67"/>
    <w:rsid w:val="0015675F"/>
    <w:rsid w:val="00156C57"/>
    <w:rsid w:val="00157335"/>
    <w:rsid w:val="00160826"/>
    <w:rsid w:val="00160958"/>
    <w:rsid w:val="001614CE"/>
    <w:rsid w:val="00161EDA"/>
    <w:rsid w:val="001648AF"/>
    <w:rsid w:val="00164FE1"/>
    <w:rsid w:val="0016543A"/>
    <w:rsid w:val="00165A88"/>
    <w:rsid w:val="00165EE2"/>
    <w:rsid w:val="00166508"/>
    <w:rsid w:val="0016763E"/>
    <w:rsid w:val="0016769F"/>
    <w:rsid w:val="00170211"/>
    <w:rsid w:val="00170C53"/>
    <w:rsid w:val="00171050"/>
    <w:rsid w:val="00172C1B"/>
    <w:rsid w:val="00173293"/>
    <w:rsid w:val="001737BD"/>
    <w:rsid w:val="001744C1"/>
    <w:rsid w:val="001748F2"/>
    <w:rsid w:val="00175152"/>
    <w:rsid w:val="001762AC"/>
    <w:rsid w:val="001762FF"/>
    <w:rsid w:val="00176D10"/>
    <w:rsid w:val="001779EA"/>
    <w:rsid w:val="00180078"/>
    <w:rsid w:val="0018052E"/>
    <w:rsid w:val="00180754"/>
    <w:rsid w:val="00180B69"/>
    <w:rsid w:val="00181891"/>
    <w:rsid w:val="001818F9"/>
    <w:rsid w:val="00181A0E"/>
    <w:rsid w:val="00181E99"/>
    <w:rsid w:val="001822CB"/>
    <w:rsid w:val="00182E19"/>
    <w:rsid w:val="00182EE3"/>
    <w:rsid w:val="00183305"/>
    <w:rsid w:val="00183983"/>
    <w:rsid w:val="00183A03"/>
    <w:rsid w:val="00183ADE"/>
    <w:rsid w:val="00183C4B"/>
    <w:rsid w:val="001841F8"/>
    <w:rsid w:val="00184515"/>
    <w:rsid w:val="00184B45"/>
    <w:rsid w:val="0018620E"/>
    <w:rsid w:val="00186D7B"/>
    <w:rsid w:val="00187269"/>
    <w:rsid w:val="001874AB"/>
    <w:rsid w:val="001879EA"/>
    <w:rsid w:val="00187C18"/>
    <w:rsid w:val="00190678"/>
    <w:rsid w:val="0019073D"/>
    <w:rsid w:val="00190CCC"/>
    <w:rsid w:val="00190DB7"/>
    <w:rsid w:val="00190DD1"/>
    <w:rsid w:val="00191A01"/>
    <w:rsid w:val="00193BA6"/>
    <w:rsid w:val="0019496A"/>
    <w:rsid w:val="00194BC9"/>
    <w:rsid w:val="00194F44"/>
    <w:rsid w:val="0019604E"/>
    <w:rsid w:val="00196084"/>
    <w:rsid w:val="001962EA"/>
    <w:rsid w:val="001A09D5"/>
    <w:rsid w:val="001A13AA"/>
    <w:rsid w:val="001A1B61"/>
    <w:rsid w:val="001A20AE"/>
    <w:rsid w:val="001A297B"/>
    <w:rsid w:val="001A29EE"/>
    <w:rsid w:val="001A3117"/>
    <w:rsid w:val="001A5999"/>
    <w:rsid w:val="001A5A58"/>
    <w:rsid w:val="001A7DD1"/>
    <w:rsid w:val="001B0775"/>
    <w:rsid w:val="001B1156"/>
    <w:rsid w:val="001B1903"/>
    <w:rsid w:val="001B21EF"/>
    <w:rsid w:val="001B2405"/>
    <w:rsid w:val="001B2D1F"/>
    <w:rsid w:val="001B2E95"/>
    <w:rsid w:val="001B3CF9"/>
    <w:rsid w:val="001B407B"/>
    <w:rsid w:val="001B4CF8"/>
    <w:rsid w:val="001B4DC8"/>
    <w:rsid w:val="001B4F67"/>
    <w:rsid w:val="001B5847"/>
    <w:rsid w:val="001B5AE9"/>
    <w:rsid w:val="001B5E7B"/>
    <w:rsid w:val="001B5EDA"/>
    <w:rsid w:val="001B68A6"/>
    <w:rsid w:val="001B690D"/>
    <w:rsid w:val="001B79C3"/>
    <w:rsid w:val="001C122B"/>
    <w:rsid w:val="001C1290"/>
    <w:rsid w:val="001C1FFC"/>
    <w:rsid w:val="001C26CF"/>
    <w:rsid w:val="001C4115"/>
    <w:rsid w:val="001C4951"/>
    <w:rsid w:val="001C4CE8"/>
    <w:rsid w:val="001C53B1"/>
    <w:rsid w:val="001C578B"/>
    <w:rsid w:val="001C5991"/>
    <w:rsid w:val="001C71FD"/>
    <w:rsid w:val="001C7296"/>
    <w:rsid w:val="001C740C"/>
    <w:rsid w:val="001C75BC"/>
    <w:rsid w:val="001C7D41"/>
    <w:rsid w:val="001C7EB5"/>
    <w:rsid w:val="001D077A"/>
    <w:rsid w:val="001D0F52"/>
    <w:rsid w:val="001D1D90"/>
    <w:rsid w:val="001D1DAE"/>
    <w:rsid w:val="001D24E4"/>
    <w:rsid w:val="001D2552"/>
    <w:rsid w:val="001D2F52"/>
    <w:rsid w:val="001D3B00"/>
    <w:rsid w:val="001D3B93"/>
    <w:rsid w:val="001D4199"/>
    <w:rsid w:val="001D4FF6"/>
    <w:rsid w:val="001D5756"/>
    <w:rsid w:val="001D653E"/>
    <w:rsid w:val="001D715D"/>
    <w:rsid w:val="001D7E03"/>
    <w:rsid w:val="001E0157"/>
    <w:rsid w:val="001E03D1"/>
    <w:rsid w:val="001E0CB8"/>
    <w:rsid w:val="001E0D42"/>
    <w:rsid w:val="001E1118"/>
    <w:rsid w:val="001E19BF"/>
    <w:rsid w:val="001E2083"/>
    <w:rsid w:val="001E28FE"/>
    <w:rsid w:val="001E31C6"/>
    <w:rsid w:val="001E52B3"/>
    <w:rsid w:val="001E5429"/>
    <w:rsid w:val="001E5A42"/>
    <w:rsid w:val="001E6397"/>
    <w:rsid w:val="001E6861"/>
    <w:rsid w:val="001E692B"/>
    <w:rsid w:val="001E6DBC"/>
    <w:rsid w:val="001E7B38"/>
    <w:rsid w:val="001E7B88"/>
    <w:rsid w:val="001E7D32"/>
    <w:rsid w:val="001F0386"/>
    <w:rsid w:val="001F10C5"/>
    <w:rsid w:val="001F1128"/>
    <w:rsid w:val="001F213A"/>
    <w:rsid w:val="001F2364"/>
    <w:rsid w:val="001F2385"/>
    <w:rsid w:val="001F34CA"/>
    <w:rsid w:val="001F39F2"/>
    <w:rsid w:val="001F485F"/>
    <w:rsid w:val="001F502C"/>
    <w:rsid w:val="001F526C"/>
    <w:rsid w:val="001F54AD"/>
    <w:rsid w:val="001F558B"/>
    <w:rsid w:val="001F5ECF"/>
    <w:rsid w:val="001F6D37"/>
    <w:rsid w:val="001F7B2B"/>
    <w:rsid w:val="00200614"/>
    <w:rsid w:val="00201396"/>
    <w:rsid w:val="00201DE4"/>
    <w:rsid w:val="002020BA"/>
    <w:rsid w:val="00202FBB"/>
    <w:rsid w:val="00202FF7"/>
    <w:rsid w:val="0020332C"/>
    <w:rsid w:val="00204586"/>
    <w:rsid w:val="00204639"/>
    <w:rsid w:val="002053E1"/>
    <w:rsid w:val="00205BB2"/>
    <w:rsid w:val="00206736"/>
    <w:rsid w:val="002070BE"/>
    <w:rsid w:val="002073BF"/>
    <w:rsid w:val="002112F7"/>
    <w:rsid w:val="00211699"/>
    <w:rsid w:val="002118E3"/>
    <w:rsid w:val="00211ACC"/>
    <w:rsid w:val="0021206D"/>
    <w:rsid w:val="002124E4"/>
    <w:rsid w:val="002126A9"/>
    <w:rsid w:val="00212958"/>
    <w:rsid w:val="00212A0A"/>
    <w:rsid w:val="002137F9"/>
    <w:rsid w:val="00213810"/>
    <w:rsid w:val="0021395F"/>
    <w:rsid w:val="00213BD7"/>
    <w:rsid w:val="00213DAD"/>
    <w:rsid w:val="00214B41"/>
    <w:rsid w:val="00214F98"/>
    <w:rsid w:val="0021539D"/>
    <w:rsid w:val="0021598A"/>
    <w:rsid w:val="002163BF"/>
    <w:rsid w:val="00216A37"/>
    <w:rsid w:val="002172D1"/>
    <w:rsid w:val="0021757B"/>
    <w:rsid w:val="0021760E"/>
    <w:rsid w:val="00217BEC"/>
    <w:rsid w:val="002200A9"/>
    <w:rsid w:val="00220542"/>
    <w:rsid w:val="002208D5"/>
    <w:rsid w:val="00220A4B"/>
    <w:rsid w:val="00220CC9"/>
    <w:rsid w:val="00220F76"/>
    <w:rsid w:val="00223C98"/>
    <w:rsid w:val="00224643"/>
    <w:rsid w:val="00224A37"/>
    <w:rsid w:val="00225443"/>
    <w:rsid w:val="002257DA"/>
    <w:rsid w:val="00225ADA"/>
    <w:rsid w:val="00225E66"/>
    <w:rsid w:val="00226498"/>
    <w:rsid w:val="0023021E"/>
    <w:rsid w:val="00230409"/>
    <w:rsid w:val="00230A68"/>
    <w:rsid w:val="00230A6F"/>
    <w:rsid w:val="00230B0E"/>
    <w:rsid w:val="00231E4B"/>
    <w:rsid w:val="00232439"/>
    <w:rsid w:val="002325B5"/>
    <w:rsid w:val="002332E1"/>
    <w:rsid w:val="0023365E"/>
    <w:rsid w:val="0023587B"/>
    <w:rsid w:val="00235D9F"/>
    <w:rsid w:val="00235E4A"/>
    <w:rsid w:val="00236403"/>
    <w:rsid w:val="0023655C"/>
    <w:rsid w:val="0023677D"/>
    <w:rsid w:val="00237388"/>
    <w:rsid w:val="002378F8"/>
    <w:rsid w:val="00237993"/>
    <w:rsid w:val="00237C25"/>
    <w:rsid w:val="0024067A"/>
    <w:rsid w:val="00240736"/>
    <w:rsid w:val="002418CC"/>
    <w:rsid w:val="00241E6A"/>
    <w:rsid w:val="00244D50"/>
    <w:rsid w:val="00246339"/>
    <w:rsid w:val="002465F3"/>
    <w:rsid w:val="00246714"/>
    <w:rsid w:val="002470DB"/>
    <w:rsid w:val="002502BB"/>
    <w:rsid w:val="002503EE"/>
    <w:rsid w:val="002504E6"/>
    <w:rsid w:val="00251828"/>
    <w:rsid w:val="00251CCE"/>
    <w:rsid w:val="002520DA"/>
    <w:rsid w:val="0025262C"/>
    <w:rsid w:val="002526A8"/>
    <w:rsid w:val="002528D6"/>
    <w:rsid w:val="00252A51"/>
    <w:rsid w:val="00253396"/>
    <w:rsid w:val="0025453E"/>
    <w:rsid w:val="00254CA2"/>
    <w:rsid w:val="00254E0C"/>
    <w:rsid w:val="002552E9"/>
    <w:rsid w:val="00256D61"/>
    <w:rsid w:val="002575AF"/>
    <w:rsid w:val="00257624"/>
    <w:rsid w:val="00257750"/>
    <w:rsid w:val="00257AD5"/>
    <w:rsid w:val="00260A23"/>
    <w:rsid w:val="00260FB2"/>
    <w:rsid w:val="00262CE4"/>
    <w:rsid w:val="0026350F"/>
    <w:rsid w:val="00264CC6"/>
    <w:rsid w:val="002651B8"/>
    <w:rsid w:val="00265248"/>
    <w:rsid w:val="002657FA"/>
    <w:rsid w:val="00265C4B"/>
    <w:rsid w:val="00266901"/>
    <w:rsid w:val="00266E0C"/>
    <w:rsid w:val="00270972"/>
    <w:rsid w:val="00270B87"/>
    <w:rsid w:val="00271376"/>
    <w:rsid w:val="002717A2"/>
    <w:rsid w:val="002727FC"/>
    <w:rsid w:val="00272842"/>
    <w:rsid w:val="002728AA"/>
    <w:rsid w:val="00272977"/>
    <w:rsid w:val="00272B3D"/>
    <w:rsid w:val="00272EF1"/>
    <w:rsid w:val="002740C6"/>
    <w:rsid w:val="0027417F"/>
    <w:rsid w:val="00274666"/>
    <w:rsid w:val="00274F63"/>
    <w:rsid w:val="00275245"/>
    <w:rsid w:val="00275958"/>
    <w:rsid w:val="00275BEE"/>
    <w:rsid w:val="002762DB"/>
    <w:rsid w:val="0027661B"/>
    <w:rsid w:val="00276DA3"/>
    <w:rsid w:val="002771EB"/>
    <w:rsid w:val="0027774F"/>
    <w:rsid w:val="00277A28"/>
    <w:rsid w:val="00277D8D"/>
    <w:rsid w:val="002804F9"/>
    <w:rsid w:val="002807CF"/>
    <w:rsid w:val="00280938"/>
    <w:rsid w:val="00281DB4"/>
    <w:rsid w:val="0028247E"/>
    <w:rsid w:val="002826C2"/>
    <w:rsid w:val="0028350E"/>
    <w:rsid w:val="00283DA2"/>
    <w:rsid w:val="00284B3A"/>
    <w:rsid w:val="00284C65"/>
    <w:rsid w:val="00285A22"/>
    <w:rsid w:val="0028648B"/>
    <w:rsid w:val="00286DE4"/>
    <w:rsid w:val="0028763A"/>
    <w:rsid w:val="0028780A"/>
    <w:rsid w:val="002879F4"/>
    <w:rsid w:val="00290A9F"/>
    <w:rsid w:val="0029112B"/>
    <w:rsid w:val="00292AE0"/>
    <w:rsid w:val="00292D19"/>
    <w:rsid w:val="00293D85"/>
    <w:rsid w:val="00293EBA"/>
    <w:rsid w:val="0029532B"/>
    <w:rsid w:val="00295602"/>
    <w:rsid w:val="00295C90"/>
    <w:rsid w:val="0029608C"/>
    <w:rsid w:val="0029688F"/>
    <w:rsid w:val="00296BB2"/>
    <w:rsid w:val="00296CE4"/>
    <w:rsid w:val="002974EF"/>
    <w:rsid w:val="00297BC3"/>
    <w:rsid w:val="002A0C5C"/>
    <w:rsid w:val="002A0F6F"/>
    <w:rsid w:val="002A1AC4"/>
    <w:rsid w:val="002A1B9E"/>
    <w:rsid w:val="002A21D8"/>
    <w:rsid w:val="002A23EA"/>
    <w:rsid w:val="002A273B"/>
    <w:rsid w:val="002A31CC"/>
    <w:rsid w:val="002A348A"/>
    <w:rsid w:val="002A3ADF"/>
    <w:rsid w:val="002A3BA2"/>
    <w:rsid w:val="002A3DAD"/>
    <w:rsid w:val="002A40F9"/>
    <w:rsid w:val="002A470D"/>
    <w:rsid w:val="002A49D0"/>
    <w:rsid w:val="002A4D0E"/>
    <w:rsid w:val="002A5BB7"/>
    <w:rsid w:val="002A6C23"/>
    <w:rsid w:val="002A7A47"/>
    <w:rsid w:val="002A7EBD"/>
    <w:rsid w:val="002B03F6"/>
    <w:rsid w:val="002B060E"/>
    <w:rsid w:val="002B06DA"/>
    <w:rsid w:val="002B0957"/>
    <w:rsid w:val="002B098A"/>
    <w:rsid w:val="002B09E0"/>
    <w:rsid w:val="002B0BA0"/>
    <w:rsid w:val="002B197E"/>
    <w:rsid w:val="002B219A"/>
    <w:rsid w:val="002B2E29"/>
    <w:rsid w:val="002B3048"/>
    <w:rsid w:val="002B3C64"/>
    <w:rsid w:val="002B3DE2"/>
    <w:rsid w:val="002B401B"/>
    <w:rsid w:val="002B5A83"/>
    <w:rsid w:val="002B5D70"/>
    <w:rsid w:val="002B634B"/>
    <w:rsid w:val="002B6BF7"/>
    <w:rsid w:val="002B76E8"/>
    <w:rsid w:val="002C091C"/>
    <w:rsid w:val="002C0932"/>
    <w:rsid w:val="002C1263"/>
    <w:rsid w:val="002C155E"/>
    <w:rsid w:val="002C1603"/>
    <w:rsid w:val="002C2E87"/>
    <w:rsid w:val="002C3504"/>
    <w:rsid w:val="002C382C"/>
    <w:rsid w:val="002C4107"/>
    <w:rsid w:val="002C441D"/>
    <w:rsid w:val="002C47C9"/>
    <w:rsid w:val="002C4E01"/>
    <w:rsid w:val="002C5359"/>
    <w:rsid w:val="002C62BA"/>
    <w:rsid w:val="002C655B"/>
    <w:rsid w:val="002C6740"/>
    <w:rsid w:val="002C6966"/>
    <w:rsid w:val="002C737C"/>
    <w:rsid w:val="002C7BEE"/>
    <w:rsid w:val="002D0839"/>
    <w:rsid w:val="002D083B"/>
    <w:rsid w:val="002D089F"/>
    <w:rsid w:val="002D0C31"/>
    <w:rsid w:val="002D0E74"/>
    <w:rsid w:val="002D11FD"/>
    <w:rsid w:val="002D1D47"/>
    <w:rsid w:val="002D2469"/>
    <w:rsid w:val="002D4082"/>
    <w:rsid w:val="002D4D70"/>
    <w:rsid w:val="002D5187"/>
    <w:rsid w:val="002D5798"/>
    <w:rsid w:val="002D7510"/>
    <w:rsid w:val="002D7F51"/>
    <w:rsid w:val="002E0478"/>
    <w:rsid w:val="002E096F"/>
    <w:rsid w:val="002E0C69"/>
    <w:rsid w:val="002E112F"/>
    <w:rsid w:val="002E19C4"/>
    <w:rsid w:val="002E2426"/>
    <w:rsid w:val="002E3E9A"/>
    <w:rsid w:val="002E4349"/>
    <w:rsid w:val="002E487D"/>
    <w:rsid w:val="002E48F7"/>
    <w:rsid w:val="002E4C0E"/>
    <w:rsid w:val="002E4CBC"/>
    <w:rsid w:val="002E54E7"/>
    <w:rsid w:val="002E5CD0"/>
    <w:rsid w:val="002E6D5C"/>
    <w:rsid w:val="002E7CB9"/>
    <w:rsid w:val="002F0C17"/>
    <w:rsid w:val="002F12F7"/>
    <w:rsid w:val="002F20C7"/>
    <w:rsid w:val="002F24FD"/>
    <w:rsid w:val="002F51B2"/>
    <w:rsid w:val="002F5B06"/>
    <w:rsid w:val="002F600C"/>
    <w:rsid w:val="002F61B1"/>
    <w:rsid w:val="002F6994"/>
    <w:rsid w:val="002F6A80"/>
    <w:rsid w:val="002F737E"/>
    <w:rsid w:val="002F7A36"/>
    <w:rsid w:val="003018AB"/>
    <w:rsid w:val="00301EC1"/>
    <w:rsid w:val="003021D1"/>
    <w:rsid w:val="003029D7"/>
    <w:rsid w:val="00302AD8"/>
    <w:rsid w:val="00303AF4"/>
    <w:rsid w:val="0030432B"/>
    <w:rsid w:val="003048FD"/>
    <w:rsid w:val="00304E0F"/>
    <w:rsid w:val="00306CE1"/>
    <w:rsid w:val="00306FC9"/>
    <w:rsid w:val="00307B56"/>
    <w:rsid w:val="00307D97"/>
    <w:rsid w:val="00310DA9"/>
    <w:rsid w:val="00311DC7"/>
    <w:rsid w:val="003131F2"/>
    <w:rsid w:val="00313791"/>
    <w:rsid w:val="0031386F"/>
    <w:rsid w:val="0031488F"/>
    <w:rsid w:val="00314E3C"/>
    <w:rsid w:val="00314FCE"/>
    <w:rsid w:val="0031525A"/>
    <w:rsid w:val="003152B9"/>
    <w:rsid w:val="0031551C"/>
    <w:rsid w:val="003156E3"/>
    <w:rsid w:val="00315712"/>
    <w:rsid w:val="003167B0"/>
    <w:rsid w:val="003171B1"/>
    <w:rsid w:val="003176F2"/>
    <w:rsid w:val="003178D9"/>
    <w:rsid w:val="00317A0A"/>
    <w:rsid w:val="00317BB9"/>
    <w:rsid w:val="003204E9"/>
    <w:rsid w:val="00320900"/>
    <w:rsid w:val="00321D27"/>
    <w:rsid w:val="00322BA1"/>
    <w:rsid w:val="00322C1D"/>
    <w:rsid w:val="003232FC"/>
    <w:rsid w:val="00323409"/>
    <w:rsid w:val="003238D2"/>
    <w:rsid w:val="00323A09"/>
    <w:rsid w:val="0032424B"/>
    <w:rsid w:val="00325CA7"/>
    <w:rsid w:val="0032635E"/>
    <w:rsid w:val="003265BC"/>
    <w:rsid w:val="00326AC7"/>
    <w:rsid w:val="00327162"/>
    <w:rsid w:val="00327E70"/>
    <w:rsid w:val="00331A53"/>
    <w:rsid w:val="00331BBC"/>
    <w:rsid w:val="003325FA"/>
    <w:rsid w:val="003331E7"/>
    <w:rsid w:val="003332A7"/>
    <w:rsid w:val="00333BF3"/>
    <w:rsid w:val="00333C9F"/>
    <w:rsid w:val="00333D9C"/>
    <w:rsid w:val="00333F6A"/>
    <w:rsid w:val="00334980"/>
    <w:rsid w:val="003349B1"/>
    <w:rsid w:val="0033572A"/>
    <w:rsid w:val="00335F4C"/>
    <w:rsid w:val="00336B37"/>
    <w:rsid w:val="00336F12"/>
    <w:rsid w:val="00337696"/>
    <w:rsid w:val="00337968"/>
    <w:rsid w:val="00337B0C"/>
    <w:rsid w:val="00337B3C"/>
    <w:rsid w:val="0034054F"/>
    <w:rsid w:val="003407B5"/>
    <w:rsid w:val="00340AE6"/>
    <w:rsid w:val="00341F34"/>
    <w:rsid w:val="00342561"/>
    <w:rsid w:val="00344458"/>
    <w:rsid w:val="0034507A"/>
    <w:rsid w:val="003467FA"/>
    <w:rsid w:val="00346AA0"/>
    <w:rsid w:val="00346BAD"/>
    <w:rsid w:val="00346ECF"/>
    <w:rsid w:val="003505CB"/>
    <w:rsid w:val="0035087E"/>
    <w:rsid w:val="00350A25"/>
    <w:rsid w:val="00350F1E"/>
    <w:rsid w:val="003515F7"/>
    <w:rsid w:val="00351BAF"/>
    <w:rsid w:val="00351C6A"/>
    <w:rsid w:val="00351E84"/>
    <w:rsid w:val="00353791"/>
    <w:rsid w:val="003540F4"/>
    <w:rsid w:val="00354DED"/>
    <w:rsid w:val="00354E28"/>
    <w:rsid w:val="003557B1"/>
    <w:rsid w:val="00355BDE"/>
    <w:rsid w:val="00355C68"/>
    <w:rsid w:val="00356951"/>
    <w:rsid w:val="00356E7F"/>
    <w:rsid w:val="00360B3D"/>
    <w:rsid w:val="00360F14"/>
    <w:rsid w:val="00361602"/>
    <w:rsid w:val="00361CF8"/>
    <w:rsid w:val="00361E96"/>
    <w:rsid w:val="00362054"/>
    <w:rsid w:val="003625B8"/>
    <w:rsid w:val="003625DB"/>
    <w:rsid w:val="00362947"/>
    <w:rsid w:val="00362A07"/>
    <w:rsid w:val="00362B69"/>
    <w:rsid w:val="00362D4C"/>
    <w:rsid w:val="003636C2"/>
    <w:rsid w:val="0036566B"/>
    <w:rsid w:val="0036636A"/>
    <w:rsid w:val="00366588"/>
    <w:rsid w:val="00367047"/>
    <w:rsid w:val="003679F8"/>
    <w:rsid w:val="00367C5B"/>
    <w:rsid w:val="00367D09"/>
    <w:rsid w:val="0037016D"/>
    <w:rsid w:val="00370796"/>
    <w:rsid w:val="00371D3D"/>
    <w:rsid w:val="00372618"/>
    <w:rsid w:val="00373A3B"/>
    <w:rsid w:val="0037421F"/>
    <w:rsid w:val="00375B7D"/>
    <w:rsid w:val="00375BD5"/>
    <w:rsid w:val="003774DA"/>
    <w:rsid w:val="00377E3A"/>
    <w:rsid w:val="0038049B"/>
    <w:rsid w:val="00380B3A"/>
    <w:rsid w:val="00380FD4"/>
    <w:rsid w:val="00382284"/>
    <w:rsid w:val="00382332"/>
    <w:rsid w:val="00382EC4"/>
    <w:rsid w:val="003832DA"/>
    <w:rsid w:val="00383684"/>
    <w:rsid w:val="003849B3"/>
    <w:rsid w:val="0038561D"/>
    <w:rsid w:val="00385DAD"/>
    <w:rsid w:val="00385ECA"/>
    <w:rsid w:val="0038661E"/>
    <w:rsid w:val="00387210"/>
    <w:rsid w:val="0038754B"/>
    <w:rsid w:val="003915CA"/>
    <w:rsid w:val="00391730"/>
    <w:rsid w:val="00391A24"/>
    <w:rsid w:val="00391B68"/>
    <w:rsid w:val="00391F95"/>
    <w:rsid w:val="00392463"/>
    <w:rsid w:val="00392885"/>
    <w:rsid w:val="003928BB"/>
    <w:rsid w:val="00392D80"/>
    <w:rsid w:val="00393B95"/>
    <w:rsid w:val="00393CDF"/>
    <w:rsid w:val="00393E26"/>
    <w:rsid w:val="00394312"/>
    <w:rsid w:val="003948B5"/>
    <w:rsid w:val="00394D6B"/>
    <w:rsid w:val="00395B87"/>
    <w:rsid w:val="00395C5D"/>
    <w:rsid w:val="00397D09"/>
    <w:rsid w:val="003A0B46"/>
    <w:rsid w:val="003A15ED"/>
    <w:rsid w:val="003A1E61"/>
    <w:rsid w:val="003A1FA8"/>
    <w:rsid w:val="003A2215"/>
    <w:rsid w:val="003A2BF8"/>
    <w:rsid w:val="003A348B"/>
    <w:rsid w:val="003A4623"/>
    <w:rsid w:val="003A472C"/>
    <w:rsid w:val="003A49EF"/>
    <w:rsid w:val="003A4DE4"/>
    <w:rsid w:val="003A5258"/>
    <w:rsid w:val="003A562E"/>
    <w:rsid w:val="003A57BD"/>
    <w:rsid w:val="003A5A4E"/>
    <w:rsid w:val="003A70F6"/>
    <w:rsid w:val="003A748C"/>
    <w:rsid w:val="003A7D9B"/>
    <w:rsid w:val="003A7F71"/>
    <w:rsid w:val="003B017C"/>
    <w:rsid w:val="003B0727"/>
    <w:rsid w:val="003B156E"/>
    <w:rsid w:val="003B15DC"/>
    <w:rsid w:val="003B1635"/>
    <w:rsid w:val="003B212E"/>
    <w:rsid w:val="003B2B4D"/>
    <w:rsid w:val="003B2FC4"/>
    <w:rsid w:val="003B3A11"/>
    <w:rsid w:val="003B3D91"/>
    <w:rsid w:val="003B46A0"/>
    <w:rsid w:val="003B47C6"/>
    <w:rsid w:val="003B5821"/>
    <w:rsid w:val="003B5E1D"/>
    <w:rsid w:val="003B60A3"/>
    <w:rsid w:val="003B7803"/>
    <w:rsid w:val="003B7E25"/>
    <w:rsid w:val="003C025D"/>
    <w:rsid w:val="003C03B6"/>
    <w:rsid w:val="003C1193"/>
    <w:rsid w:val="003C1560"/>
    <w:rsid w:val="003C19CF"/>
    <w:rsid w:val="003C1A07"/>
    <w:rsid w:val="003C2E07"/>
    <w:rsid w:val="003C325B"/>
    <w:rsid w:val="003C3500"/>
    <w:rsid w:val="003C3BBB"/>
    <w:rsid w:val="003C47F7"/>
    <w:rsid w:val="003C539C"/>
    <w:rsid w:val="003C5AF4"/>
    <w:rsid w:val="003C657D"/>
    <w:rsid w:val="003C7098"/>
    <w:rsid w:val="003C7AB8"/>
    <w:rsid w:val="003C7E56"/>
    <w:rsid w:val="003D0327"/>
    <w:rsid w:val="003D0B0B"/>
    <w:rsid w:val="003D107F"/>
    <w:rsid w:val="003D144D"/>
    <w:rsid w:val="003D1E0F"/>
    <w:rsid w:val="003D35C8"/>
    <w:rsid w:val="003D3A0E"/>
    <w:rsid w:val="003D40A3"/>
    <w:rsid w:val="003D4622"/>
    <w:rsid w:val="003D4F40"/>
    <w:rsid w:val="003D54BF"/>
    <w:rsid w:val="003D5D9E"/>
    <w:rsid w:val="003D693B"/>
    <w:rsid w:val="003E04CC"/>
    <w:rsid w:val="003E0AD3"/>
    <w:rsid w:val="003E1948"/>
    <w:rsid w:val="003E1C01"/>
    <w:rsid w:val="003E2286"/>
    <w:rsid w:val="003E2767"/>
    <w:rsid w:val="003E2DDE"/>
    <w:rsid w:val="003E3C88"/>
    <w:rsid w:val="003E5596"/>
    <w:rsid w:val="003E561D"/>
    <w:rsid w:val="003E5B4A"/>
    <w:rsid w:val="003F13E1"/>
    <w:rsid w:val="003F195C"/>
    <w:rsid w:val="003F2D7A"/>
    <w:rsid w:val="003F2E9C"/>
    <w:rsid w:val="003F3416"/>
    <w:rsid w:val="003F4A41"/>
    <w:rsid w:val="003F4A66"/>
    <w:rsid w:val="003F4D16"/>
    <w:rsid w:val="003F61EA"/>
    <w:rsid w:val="003F74F1"/>
    <w:rsid w:val="003F7652"/>
    <w:rsid w:val="003F7D70"/>
    <w:rsid w:val="0040036B"/>
    <w:rsid w:val="00401881"/>
    <w:rsid w:val="0040247D"/>
    <w:rsid w:val="004024EF"/>
    <w:rsid w:val="00402550"/>
    <w:rsid w:val="00402817"/>
    <w:rsid w:val="00402DCB"/>
    <w:rsid w:val="004034AF"/>
    <w:rsid w:val="00403F17"/>
    <w:rsid w:val="00404423"/>
    <w:rsid w:val="0040630E"/>
    <w:rsid w:val="00406634"/>
    <w:rsid w:val="0040668A"/>
    <w:rsid w:val="004068EE"/>
    <w:rsid w:val="004071D1"/>
    <w:rsid w:val="00407671"/>
    <w:rsid w:val="00410A47"/>
    <w:rsid w:val="00410D12"/>
    <w:rsid w:val="0041124A"/>
    <w:rsid w:val="004113D0"/>
    <w:rsid w:val="0041307C"/>
    <w:rsid w:val="00413317"/>
    <w:rsid w:val="00413BFE"/>
    <w:rsid w:val="00414DDA"/>
    <w:rsid w:val="00415ED7"/>
    <w:rsid w:val="0041668C"/>
    <w:rsid w:val="0041727A"/>
    <w:rsid w:val="0042005B"/>
    <w:rsid w:val="00420498"/>
    <w:rsid w:val="004217CE"/>
    <w:rsid w:val="004226D2"/>
    <w:rsid w:val="0042434A"/>
    <w:rsid w:val="004243E8"/>
    <w:rsid w:val="004251F1"/>
    <w:rsid w:val="0042523B"/>
    <w:rsid w:val="0042569F"/>
    <w:rsid w:val="00425C25"/>
    <w:rsid w:val="00426346"/>
    <w:rsid w:val="00426599"/>
    <w:rsid w:val="004269D5"/>
    <w:rsid w:val="00426A1D"/>
    <w:rsid w:val="0042701C"/>
    <w:rsid w:val="00430541"/>
    <w:rsid w:val="0043131B"/>
    <w:rsid w:val="00431CEE"/>
    <w:rsid w:val="00431F60"/>
    <w:rsid w:val="00432D75"/>
    <w:rsid w:val="00432DC8"/>
    <w:rsid w:val="00433B92"/>
    <w:rsid w:val="00434904"/>
    <w:rsid w:val="00434AA3"/>
    <w:rsid w:val="00436F2A"/>
    <w:rsid w:val="0043725D"/>
    <w:rsid w:val="004374F7"/>
    <w:rsid w:val="00437848"/>
    <w:rsid w:val="004407CD"/>
    <w:rsid w:val="004408BE"/>
    <w:rsid w:val="00440BFB"/>
    <w:rsid w:val="00442709"/>
    <w:rsid w:val="0044399A"/>
    <w:rsid w:val="00445005"/>
    <w:rsid w:val="00445D85"/>
    <w:rsid w:val="00446496"/>
    <w:rsid w:val="00450B55"/>
    <w:rsid w:val="00450E5B"/>
    <w:rsid w:val="004512CB"/>
    <w:rsid w:val="004513D2"/>
    <w:rsid w:val="00451BD5"/>
    <w:rsid w:val="00452308"/>
    <w:rsid w:val="004526DB"/>
    <w:rsid w:val="00452A40"/>
    <w:rsid w:val="00452AD4"/>
    <w:rsid w:val="00452E57"/>
    <w:rsid w:val="00453F59"/>
    <w:rsid w:val="00454653"/>
    <w:rsid w:val="00454A21"/>
    <w:rsid w:val="004557B2"/>
    <w:rsid w:val="00455B5C"/>
    <w:rsid w:val="00455D50"/>
    <w:rsid w:val="0045699E"/>
    <w:rsid w:val="00460D7C"/>
    <w:rsid w:val="00460DEE"/>
    <w:rsid w:val="00461996"/>
    <w:rsid w:val="0046297F"/>
    <w:rsid w:val="00462CC4"/>
    <w:rsid w:val="0046313F"/>
    <w:rsid w:val="004635F4"/>
    <w:rsid w:val="0046376C"/>
    <w:rsid w:val="00463799"/>
    <w:rsid w:val="0046428A"/>
    <w:rsid w:val="0046611F"/>
    <w:rsid w:val="00466157"/>
    <w:rsid w:val="0046657E"/>
    <w:rsid w:val="00467953"/>
    <w:rsid w:val="00467C26"/>
    <w:rsid w:val="00467F6B"/>
    <w:rsid w:val="00471A66"/>
    <w:rsid w:val="00471DF5"/>
    <w:rsid w:val="004724C1"/>
    <w:rsid w:val="00472594"/>
    <w:rsid w:val="00472FFD"/>
    <w:rsid w:val="00473A5B"/>
    <w:rsid w:val="00473B95"/>
    <w:rsid w:val="004740C6"/>
    <w:rsid w:val="004745C5"/>
    <w:rsid w:val="004745EE"/>
    <w:rsid w:val="00474A08"/>
    <w:rsid w:val="00474C08"/>
    <w:rsid w:val="00474EC6"/>
    <w:rsid w:val="00474F43"/>
    <w:rsid w:val="004751A6"/>
    <w:rsid w:val="0047532F"/>
    <w:rsid w:val="00475C5B"/>
    <w:rsid w:val="00476505"/>
    <w:rsid w:val="00476624"/>
    <w:rsid w:val="00480C72"/>
    <w:rsid w:val="0048138D"/>
    <w:rsid w:val="004813E7"/>
    <w:rsid w:val="00481704"/>
    <w:rsid w:val="0048282A"/>
    <w:rsid w:val="00482D58"/>
    <w:rsid w:val="00482E76"/>
    <w:rsid w:val="004834E4"/>
    <w:rsid w:val="00483AE2"/>
    <w:rsid w:val="00483FBD"/>
    <w:rsid w:val="00483FE4"/>
    <w:rsid w:val="0048404C"/>
    <w:rsid w:val="0048454B"/>
    <w:rsid w:val="0048530F"/>
    <w:rsid w:val="0048548B"/>
    <w:rsid w:val="00485740"/>
    <w:rsid w:val="00485AC8"/>
    <w:rsid w:val="00486461"/>
    <w:rsid w:val="004866EF"/>
    <w:rsid w:val="00486873"/>
    <w:rsid w:val="004868F6"/>
    <w:rsid w:val="00487134"/>
    <w:rsid w:val="00487A10"/>
    <w:rsid w:val="00491358"/>
    <w:rsid w:val="00491502"/>
    <w:rsid w:val="004918E4"/>
    <w:rsid w:val="00492907"/>
    <w:rsid w:val="00492D61"/>
    <w:rsid w:val="00493109"/>
    <w:rsid w:val="00493121"/>
    <w:rsid w:val="004936F1"/>
    <w:rsid w:val="004937BB"/>
    <w:rsid w:val="004939C8"/>
    <w:rsid w:val="004946A5"/>
    <w:rsid w:val="00494CAE"/>
    <w:rsid w:val="00495286"/>
    <w:rsid w:val="00495930"/>
    <w:rsid w:val="00495D47"/>
    <w:rsid w:val="00495E7D"/>
    <w:rsid w:val="00495EC7"/>
    <w:rsid w:val="00496A3C"/>
    <w:rsid w:val="004972D4"/>
    <w:rsid w:val="00497418"/>
    <w:rsid w:val="004A05EC"/>
    <w:rsid w:val="004A1F10"/>
    <w:rsid w:val="004A2823"/>
    <w:rsid w:val="004A2D8E"/>
    <w:rsid w:val="004A3FEC"/>
    <w:rsid w:val="004A41F9"/>
    <w:rsid w:val="004A5AA2"/>
    <w:rsid w:val="004A61E6"/>
    <w:rsid w:val="004A658E"/>
    <w:rsid w:val="004A678B"/>
    <w:rsid w:val="004A6DF1"/>
    <w:rsid w:val="004B0709"/>
    <w:rsid w:val="004B0A55"/>
    <w:rsid w:val="004B12D5"/>
    <w:rsid w:val="004B1724"/>
    <w:rsid w:val="004B18D6"/>
    <w:rsid w:val="004B1C4C"/>
    <w:rsid w:val="004B2EC8"/>
    <w:rsid w:val="004B3698"/>
    <w:rsid w:val="004B42A3"/>
    <w:rsid w:val="004B43AA"/>
    <w:rsid w:val="004B4762"/>
    <w:rsid w:val="004B4D8C"/>
    <w:rsid w:val="004B555F"/>
    <w:rsid w:val="004B6357"/>
    <w:rsid w:val="004B6385"/>
    <w:rsid w:val="004B6584"/>
    <w:rsid w:val="004B67B2"/>
    <w:rsid w:val="004B6EC7"/>
    <w:rsid w:val="004B7034"/>
    <w:rsid w:val="004B72CD"/>
    <w:rsid w:val="004C09BE"/>
    <w:rsid w:val="004C0FE5"/>
    <w:rsid w:val="004C174A"/>
    <w:rsid w:val="004C1B9C"/>
    <w:rsid w:val="004C1F8D"/>
    <w:rsid w:val="004C21DB"/>
    <w:rsid w:val="004C2D14"/>
    <w:rsid w:val="004C32A0"/>
    <w:rsid w:val="004C393D"/>
    <w:rsid w:val="004C3F37"/>
    <w:rsid w:val="004C478F"/>
    <w:rsid w:val="004C47E7"/>
    <w:rsid w:val="004C49FF"/>
    <w:rsid w:val="004C5145"/>
    <w:rsid w:val="004C63AF"/>
    <w:rsid w:val="004C6B99"/>
    <w:rsid w:val="004C6F63"/>
    <w:rsid w:val="004C761E"/>
    <w:rsid w:val="004D000C"/>
    <w:rsid w:val="004D0A34"/>
    <w:rsid w:val="004D1257"/>
    <w:rsid w:val="004D1C07"/>
    <w:rsid w:val="004D20B1"/>
    <w:rsid w:val="004D29B7"/>
    <w:rsid w:val="004D2BF3"/>
    <w:rsid w:val="004D2E13"/>
    <w:rsid w:val="004D3591"/>
    <w:rsid w:val="004D3AC3"/>
    <w:rsid w:val="004D3B13"/>
    <w:rsid w:val="004D4816"/>
    <w:rsid w:val="004D4BD6"/>
    <w:rsid w:val="004D4EFD"/>
    <w:rsid w:val="004D625A"/>
    <w:rsid w:val="004D779C"/>
    <w:rsid w:val="004D78DD"/>
    <w:rsid w:val="004D7A9D"/>
    <w:rsid w:val="004E0845"/>
    <w:rsid w:val="004E0977"/>
    <w:rsid w:val="004E0DC0"/>
    <w:rsid w:val="004E21C5"/>
    <w:rsid w:val="004E239F"/>
    <w:rsid w:val="004E2786"/>
    <w:rsid w:val="004E3BC1"/>
    <w:rsid w:val="004E3FD9"/>
    <w:rsid w:val="004E4135"/>
    <w:rsid w:val="004E5646"/>
    <w:rsid w:val="004E64E4"/>
    <w:rsid w:val="004F0D20"/>
    <w:rsid w:val="004F102D"/>
    <w:rsid w:val="004F11A5"/>
    <w:rsid w:val="004F1210"/>
    <w:rsid w:val="004F1450"/>
    <w:rsid w:val="004F186C"/>
    <w:rsid w:val="004F1AD7"/>
    <w:rsid w:val="004F1E15"/>
    <w:rsid w:val="004F228D"/>
    <w:rsid w:val="004F33BC"/>
    <w:rsid w:val="004F34A2"/>
    <w:rsid w:val="004F54BD"/>
    <w:rsid w:val="004F5C2E"/>
    <w:rsid w:val="004F68C1"/>
    <w:rsid w:val="004F6977"/>
    <w:rsid w:val="004F6B98"/>
    <w:rsid w:val="004F7120"/>
    <w:rsid w:val="004F76B1"/>
    <w:rsid w:val="004F7A9B"/>
    <w:rsid w:val="004F7DEF"/>
    <w:rsid w:val="004F7FB0"/>
    <w:rsid w:val="0050067B"/>
    <w:rsid w:val="00501C19"/>
    <w:rsid w:val="00502545"/>
    <w:rsid w:val="00502822"/>
    <w:rsid w:val="00503132"/>
    <w:rsid w:val="005034B5"/>
    <w:rsid w:val="00503B14"/>
    <w:rsid w:val="005043D6"/>
    <w:rsid w:val="00504AC3"/>
    <w:rsid w:val="00504E29"/>
    <w:rsid w:val="00505365"/>
    <w:rsid w:val="0050545E"/>
    <w:rsid w:val="00505608"/>
    <w:rsid w:val="00505691"/>
    <w:rsid w:val="00505986"/>
    <w:rsid w:val="005059E5"/>
    <w:rsid w:val="00505C98"/>
    <w:rsid w:val="00505DC7"/>
    <w:rsid w:val="005065E5"/>
    <w:rsid w:val="005072C4"/>
    <w:rsid w:val="0050770F"/>
    <w:rsid w:val="0051016C"/>
    <w:rsid w:val="00510369"/>
    <w:rsid w:val="00510532"/>
    <w:rsid w:val="00510790"/>
    <w:rsid w:val="00510B68"/>
    <w:rsid w:val="0051103A"/>
    <w:rsid w:val="00511541"/>
    <w:rsid w:val="00511F32"/>
    <w:rsid w:val="00512483"/>
    <w:rsid w:val="00512D68"/>
    <w:rsid w:val="005130B9"/>
    <w:rsid w:val="00513CBD"/>
    <w:rsid w:val="00514B7B"/>
    <w:rsid w:val="00514DFD"/>
    <w:rsid w:val="00514F15"/>
    <w:rsid w:val="00515E9B"/>
    <w:rsid w:val="0051609E"/>
    <w:rsid w:val="005167F9"/>
    <w:rsid w:val="005169ED"/>
    <w:rsid w:val="00516B13"/>
    <w:rsid w:val="00517036"/>
    <w:rsid w:val="00517075"/>
    <w:rsid w:val="00517496"/>
    <w:rsid w:val="00517B7E"/>
    <w:rsid w:val="00520F40"/>
    <w:rsid w:val="0052172E"/>
    <w:rsid w:val="00521A06"/>
    <w:rsid w:val="005220B4"/>
    <w:rsid w:val="005222E2"/>
    <w:rsid w:val="00522589"/>
    <w:rsid w:val="00523429"/>
    <w:rsid w:val="00523A39"/>
    <w:rsid w:val="00523D0D"/>
    <w:rsid w:val="0052528B"/>
    <w:rsid w:val="005254F4"/>
    <w:rsid w:val="00525979"/>
    <w:rsid w:val="005262D9"/>
    <w:rsid w:val="00526370"/>
    <w:rsid w:val="0052662F"/>
    <w:rsid w:val="00526A60"/>
    <w:rsid w:val="0052705C"/>
    <w:rsid w:val="005274E7"/>
    <w:rsid w:val="00527767"/>
    <w:rsid w:val="005303B2"/>
    <w:rsid w:val="00530723"/>
    <w:rsid w:val="005317AF"/>
    <w:rsid w:val="00531BCF"/>
    <w:rsid w:val="0053269B"/>
    <w:rsid w:val="005330B0"/>
    <w:rsid w:val="00533BC4"/>
    <w:rsid w:val="0053439C"/>
    <w:rsid w:val="00534618"/>
    <w:rsid w:val="00534A24"/>
    <w:rsid w:val="00534A4D"/>
    <w:rsid w:val="00534FA2"/>
    <w:rsid w:val="00535910"/>
    <w:rsid w:val="00536B0C"/>
    <w:rsid w:val="005371F9"/>
    <w:rsid w:val="0053737C"/>
    <w:rsid w:val="00537DA2"/>
    <w:rsid w:val="00537DBC"/>
    <w:rsid w:val="00537E37"/>
    <w:rsid w:val="005408A6"/>
    <w:rsid w:val="0054129F"/>
    <w:rsid w:val="005413D3"/>
    <w:rsid w:val="005416EE"/>
    <w:rsid w:val="00542630"/>
    <w:rsid w:val="00543E1A"/>
    <w:rsid w:val="005447C2"/>
    <w:rsid w:val="005458C9"/>
    <w:rsid w:val="00545D81"/>
    <w:rsid w:val="005464AC"/>
    <w:rsid w:val="00546779"/>
    <w:rsid w:val="00547091"/>
    <w:rsid w:val="00547578"/>
    <w:rsid w:val="00550F3E"/>
    <w:rsid w:val="00551628"/>
    <w:rsid w:val="00551CA2"/>
    <w:rsid w:val="00551CF4"/>
    <w:rsid w:val="0055288D"/>
    <w:rsid w:val="00552E15"/>
    <w:rsid w:val="005532D5"/>
    <w:rsid w:val="005532E0"/>
    <w:rsid w:val="005534D8"/>
    <w:rsid w:val="00553530"/>
    <w:rsid w:val="00555A08"/>
    <w:rsid w:val="00555DC5"/>
    <w:rsid w:val="005574D2"/>
    <w:rsid w:val="0055765E"/>
    <w:rsid w:val="005578DC"/>
    <w:rsid w:val="00557C3C"/>
    <w:rsid w:val="00560B94"/>
    <w:rsid w:val="00561467"/>
    <w:rsid w:val="005616C9"/>
    <w:rsid w:val="0056202C"/>
    <w:rsid w:val="005622A1"/>
    <w:rsid w:val="005628FB"/>
    <w:rsid w:val="00562D58"/>
    <w:rsid w:val="0056322A"/>
    <w:rsid w:val="005644E5"/>
    <w:rsid w:val="005647F2"/>
    <w:rsid w:val="005658BA"/>
    <w:rsid w:val="00566DEA"/>
    <w:rsid w:val="00567C3F"/>
    <w:rsid w:val="005707D6"/>
    <w:rsid w:val="00570B49"/>
    <w:rsid w:val="00571741"/>
    <w:rsid w:val="00571CAF"/>
    <w:rsid w:val="00571D6D"/>
    <w:rsid w:val="005728A3"/>
    <w:rsid w:val="0057323B"/>
    <w:rsid w:val="0057361E"/>
    <w:rsid w:val="00573BAE"/>
    <w:rsid w:val="00573E3D"/>
    <w:rsid w:val="0057658E"/>
    <w:rsid w:val="00576CB5"/>
    <w:rsid w:val="005774E6"/>
    <w:rsid w:val="00581ADC"/>
    <w:rsid w:val="00582F6A"/>
    <w:rsid w:val="0058332D"/>
    <w:rsid w:val="00584384"/>
    <w:rsid w:val="005852FC"/>
    <w:rsid w:val="0058574A"/>
    <w:rsid w:val="00585970"/>
    <w:rsid w:val="00585B85"/>
    <w:rsid w:val="00586135"/>
    <w:rsid w:val="0058635C"/>
    <w:rsid w:val="00586705"/>
    <w:rsid w:val="00586A7D"/>
    <w:rsid w:val="005873B4"/>
    <w:rsid w:val="00587429"/>
    <w:rsid w:val="005875EF"/>
    <w:rsid w:val="00587777"/>
    <w:rsid w:val="00587BFB"/>
    <w:rsid w:val="00587F70"/>
    <w:rsid w:val="00590E5F"/>
    <w:rsid w:val="00590F92"/>
    <w:rsid w:val="005915E0"/>
    <w:rsid w:val="005921AD"/>
    <w:rsid w:val="00592888"/>
    <w:rsid w:val="005929DB"/>
    <w:rsid w:val="00592ACD"/>
    <w:rsid w:val="005931F7"/>
    <w:rsid w:val="00593950"/>
    <w:rsid w:val="00593FA3"/>
    <w:rsid w:val="00594D1D"/>
    <w:rsid w:val="00595D03"/>
    <w:rsid w:val="00595FAB"/>
    <w:rsid w:val="00596C88"/>
    <w:rsid w:val="00596FBE"/>
    <w:rsid w:val="005976A0"/>
    <w:rsid w:val="00597AAA"/>
    <w:rsid w:val="005A05A5"/>
    <w:rsid w:val="005A07EA"/>
    <w:rsid w:val="005A16DC"/>
    <w:rsid w:val="005A267E"/>
    <w:rsid w:val="005A2CFB"/>
    <w:rsid w:val="005A31D3"/>
    <w:rsid w:val="005A36E8"/>
    <w:rsid w:val="005A3839"/>
    <w:rsid w:val="005A3D23"/>
    <w:rsid w:val="005A5476"/>
    <w:rsid w:val="005A7D5E"/>
    <w:rsid w:val="005B0E3B"/>
    <w:rsid w:val="005B0EC3"/>
    <w:rsid w:val="005B1359"/>
    <w:rsid w:val="005B27E6"/>
    <w:rsid w:val="005B28B1"/>
    <w:rsid w:val="005B2BA2"/>
    <w:rsid w:val="005B3EEE"/>
    <w:rsid w:val="005B4AF5"/>
    <w:rsid w:val="005B5E1D"/>
    <w:rsid w:val="005B6628"/>
    <w:rsid w:val="005B6DB4"/>
    <w:rsid w:val="005B791B"/>
    <w:rsid w:val="005C01EA"/>
    <w:rsid w:val="005C042A"/>
    <w:rsid w:val="005C0493"/>
    <w:rsid w:val="005C112B"/>
    <w:rsid w:val="005C147D"/>
    <w:rsid w:val="005C2940"/>
    <w:rsid w:val="005C333D"/>
    <w:rsid w:val="005C38B0"/>
    <w:rsid w:val="005C3A2F"/>
    <w:rsid w:val="005C43C5"/>
    <w:rsid w:val="005C484B"/>
    <w:rsid w:val="005C49D7"/>
    <w:rsid w:val="005C5C96"/>
    <w:rsid w:val="005C60F6"/>
    <w:rsid w:val="005C6A75"/>
    <w:rsid w:val="005C6D29"/>
    <w:rsid w:val="005C6FD0"/>
    <w:rsid w:val="005C7061"/>
    <w:rsid w:val="005C7199"/>
    <w:rsid w:val="005C7441"/>
    <w:rsid w:val="005C7AFC"/>
    <w:rsid w:val="005C7E24"/>
    <w:rsid w:val="005C7EBC"/>
    <w:rsid w:val="005C7EEF"/>
    <w:rsid w:val="005D01FE"/>
    <w:rsid w:val="005D03D7"/>
    <w:rsid w:val="005D0DAB"/>
    <w:rsid w:val="005D234E"/>
    <w:rsid w:val="005D2D6D"/>
    <w:rsid w:val="005D2DEC"/>
    <w:rsid w:val="005D3638"/>
    <w:rsid w:val="005D4AF8"/>
    <w:rsid w:val="005D4D4D"/>
    <w:rsid w:val="005D6146"/>
    <w:rsid w:val="005D6DD2"/>
    <w:rsid w:val="005D755D"/>
    <w:rsid w:val="005D7BFC"/>
    <w:rsid w:val="005D7C24"/>
    <w:rsid w:val="005E0995"/>
    <w:rsid w:val="005E0AD2"/>
    <w:rsid w:val="005E10BF"/>
    <w:rsid w:val="005E189B"/>
    <w:rsid w:val="005E1C1F"/>
    <w:rsid w:val="005E242B"/>
    <w:rsid w:val="005E2657"/>
    <w:rsid w:val="005E28E4"/>
    <w:rsid w:val="005E2E88"/>
    <w:rsid w:val="005E3585"/>
    <w:rsid w:val="005E41CC"/>
    <w:rsid w:val="005E425E"/>
    <w:rsid w:val="005E4459"/>
    <w:rsid w:val="005E4EB3"/>
    <w:rsid w:val="005E5C28"/>
    <w:rsid w:val="005E64C3"/>
    <w:rsid w:val="005E6FCC"/>
    <w:rsid w:val="005E7451"/>
    <w:rsid w:val="005E75E1"/>
    <w:rsid w:val="005E7762"/>
    <w:rsid w:val="005F0584"/>
    <w:rsid w:val="005F0BA1"/>
    <w:rsid w:val="005F11A0"/>
    <w:rsid w:val="005F1E5C"/>
    <w:rsid w:val="005F209D"/>
    <w:rsid w:val="005F2371"/>
    <w:rsid w:val="005F34F9"/>
    <w:rsid w:val="005F3DBD"/>
    <w:rsid w:val="005F4345"/>
    <w:rsid w:val="005F46D7"/>
    <w:rsid w:val="005F491B"/>
    <w:rsid w:val="005F5906"/>
    <w:rsid w:val="005F5A57"/>
    <w:rsid w:val="005F5DAC"/>
    <w:rsid w:val="005F7296"/>
    <w:rsid w:val="005F7802"/>
    <w:rsid w:val="005F7D45"/>
    <w:rsid w:val="006019B2"/>
    <w:rsid w:val="00602C9A"/>
    <w:rsid w:val="00603029"/>
    <w:rsid w:val="006036E7"/>
    <w:rsid w:val="00603AA4"/>
    <w:rsid w:val="00603E06"/>
    <w:rsid w:val="00604FCE"/>
    <w:rsid w:val="00604FE6"/>
    <w:rsid w:val="006057B2"/>
    <w:rsid w:val="00605DFA"/>
    <w:rsid w:val="006060DE"/>
    <w:rsid w:val="0060717E"/>
    <w:rsid w:val="00607BCE"/>
    <w:rsid w:val="00610507"/>
    <w:rsid w:val="00610E45"/>
    <w:rsid w:val="00611419"/>
    <w:rsid w:val="0061159C"/>
    <w:rsid w:val="00611AE2"/>
    <w:rsid w:val="00611EB3"/>
    <w:rsid w:val="0061274B"/>
    <w:rsid w:val="00614C0E"/>
    <w:rsid w:val="006150DA"/>
    <w:rsid w:val="00615D70"/>
    <w:rsid w:val="00615F65"/>
    <w:rsid w:val="00617193"/>
    <w:rsid w:val="006172C8"/>
    <w:rsid w:val="00617434"/>
    <w:rsid w:val="00617AF1"/>
    <w:rsid w:val="00617D4D"/>
    <w:rsid w:val="0062052B"/>
    <w:rsid w:val="006211F7"/>
    <w:rsid w:val="0062155D"/>
    <w:rsid w:val="0062160D"/>
    <w:rsid w:val="0062174F"/>
    <w:rsid w:val="00622145"/>
    <w:rsid w:val="006229E3"/>
    <w:rsid w:val="00622C16"/>
    <w:rsid w:val="00622DEB"/>
    <w:rsid w:val="0062323F"/>
    <w:rsid w:val="0062375A"/>
    <w:rsid w:val="0062446F"/>
    <w:rsid w:val="006256EF"/>
    <w:rsid w:val="00625ABF"/>
    <w:rsid w:val="006263AD"/>
    <w:rsid w:val="00626560"/>
    <w:rsid w:val="00626706"/>
    <w:rsid w:val="00626C34"/>
    <w:rsid w:val="006271DD"/>
    <w:rsid w:val="006275BA"/>
    <w:rsid w:val="0062766B"/>
    <w:rsid w:val="00627FB2"/>
    <w:rsid w:val="00627FE1"/>
    <w:rsid w:val="00631836"/>
    <w:rsid w:val="006318CD"/>
    <w:rsid w:val="006318EC"/>
    <w:rsid w:val="006323A6"/>
    <w:rsid w:val="00633835"/>
    <w:rsid w:val="00633D58"/>
    <w:rsid w:val="00633DB2"/>
    <w:rsid w:val="0063435A"/>
    <w:rsid w:val="0063445F"/>
    <w:rsid w:val="00634CA2"/>
    <w:rsid w:val="00636911"/>
    <w:rsid w:val="00636A26"/>
    <w:rsid w:val="00640718"/>
    <w:rsid w:val="00640A36"/>
    <w:rsid w:val="006413D0"/>
    <w:rsid w:val="006419C9"/>
    <w:rsid w:val="00642192"/>
    <w:rsid w:val="00642D7F"/>
    <w:rsid w:val="00644B5E"/>
    <w:rsid w:val="00644CDD"/>
    <w:rsid w:val="006462ED"/>
    <w:rsid w:val="006469EF"/>
    <w:rsid w:val="00647036"/>
    <w:rsid w:val="0064787E"/>
    <w:rsid w:val="006500F6"/>
    <w:rsid w:val="006504D6"/>
    <w:rsid w:val="006504EC"/>
    <w:rsid w:val="00650AB0"/>
    <w:rsid w:val="00650D6E"/>
    <w:rsid w:val="00651B73"/>
    <w:rsid w:val="00652E8E"/>
    <w:rsid w:val="00653040"/>
    <w:rsid w:val="00653369"/>
    <w:rsid w:val="00653EB4"/>
    <w:rsid w:val="0065404D"/>
    <w:rsid w:val="006540E7"/>
    <w:rsid w:val="0065495F"/>
    <w:rsid w:val="00654FBE"/>
    <w:rsid w:val="006553D5"/>
    <w:rsid w:val="00655415"/>
    <w:rsid w:val="006564C1"/>
    <w:rsid w:val="00660746"/>
    <w:rsid w:val="00660754"/>
    <w:rsid w:val="0066091E"/>
    <w:rsid w:val="00661D19"/>
    <w:rsid w:val="00662CD2"/>
    <w:rsid w:val="00663CAE"/>
    <w:rsid w:val="0066430D"/>
    <w:rsid w:val="0066507B"/>
    <w:rsid w:val="00665C61"/>
    <w:rsid w:val="00665DEE"/>
    <w:rsid w:val="00666865"/>
    <w:rsid w:val="0066711E"/>
    <w:rsid w:val="006673B0"/>
    <w:rsid w:val="00667914"/>
    <w:rsid w:val="00667B20"/>
    <w:rsid w:val="00667BA9"/>
    <w:rsid w:val="00667E31"/>
    <w:rsid w:val="0067072C"/>
    <w:rsid w:val="00670F43"/>
    <w:rsid w:val="006726AF"/>
    <w:rsid w:val="00672A81"/>
    <w:rsid w:val="006733F8"/>
    <w:rsid w:val="00673DBD"/>
    <w:rsid w:val="0067441E"/>
    <w:rsid w:val="0067461B"/>
    <w:rsid w:val="00674C3A"/>
    <w:rsid w:val="00674FAD"/>
    <w:rsid w:val="006750BB"/>
    <w:rsid w:val="006757EE"/>
    <w:rsid w:val="00675FD0"/>
    <w:rsid w:val="006760D2"/>
    <w:rsid w:val="006761C6"/>
    <w:rsid w:val="006771A4"/>
    <w:rsid w:val="006801D6"/>
    <w:rsid w:val="00680201"/>
    <w:rsid w:val="006812D8"/>
    <w:rsid w:val="00681419"/>
    <w:rsid w:val="00681D2C"/>
    <w:rsid w:val="006820E2"/>
    <w:rsid w:val="0068280E"/>
    <w:rsid w:val="00682EEE"/>
    <w:rsid w:val="006832DF"/>
    <w:rsid w:val="00683543"/>
    <w:rsid w:val="00683AC4"/>
    <w:rsid w:val="00683E7B"/>
    <w:rsid w:val="006849B7"/>
    <w:rsid w:val="006849ED"/>
    <w:rsid w:val="00685133"/>
    <w:rsid w:val="006853C2"/>
    <w:rsid w:val="00685942"/>
    <w:rsid w:val="00686015"/>
    <w:rsid w:val="00686179"/>
    <w:rsid w:val="006869F6"/>
    <w:rsid w:val="00687365"/>
    <w:rsid w:val="00687956"/>
    <w:rsid w:val="00687D1B"/>
    <w:rsid w:val="0069072D"/>
    <w:rsid w:val="006912CC"/>
    <w:rsid w:val="006913BF"/>
    <w:rsid w:val="00692279"/>
    <w:rsid w:val="006927F1"/>
    <w:rsid w:val="00693B1D"/>
    <w:rsid w:val="00693BBC"/>
    <w:rsid w:val="00693F2A"/>
    <w:rsid w:val="00694335"/>
    <w:rsid w:val="0069450A"/>
    <w:rsid w:val="00694EC8"/>
    <w:rsid w:val="00695879"/>
    <w:rsid w:val="00695981"/>
    <w:rsid w:val="00696451"/>
    <w:rsid w:val="0069677C"/>
    <w:rsid w:val="00696A95"/>
    <w:rsid w:val="00696AE8"/>
    <w:rsid w:val="0069752A"/>
    <w:rsid w:val="00697DD4"/>
    <w:rsid w:val="00697E0A"/>
    <w:rsid w:val="006A0114"/>
    <w:rsid w:val="006A05EC"/>
    <w:rsid w:val="006A073C"/>
    <w:rsid w:val="006A0FF1"/>
    <w:rsid w:val="006A121E"/>
    <w:rsid w:val="006A1387"/>
    <w:rsid w:val="006A1671"/>
    <w:rsid w:val="006A19B4"/>
    <w:rsid w:val="006A2940"/>
    <w:rsid w:val="006A34D8"/>
    <w:rsid w:val="006A35A9"/>
    <w:rsid w:val="006A3E3E"/>
    <w:rsid w:val="006A5392"/>
    <w:rsid w:val="006A5CA7"/>
    <w:rsid w:val="006A617B"/>
    <w:rsid w:val="006A6637"/>
    <w:rsid w:val="006A6DF4"/>
    <w:rsid w:val="006A758C"/>
    <w:rsid w:val="006A7689"/>
    <w:rsid w:val="006A7DCF"/>
    <w:rsid w:val="006B1299"/>
    <w:rsid w:val="006B1527"/>
    <w:rsid w:val="006B15AC"/>
    <w:rsid w:val="006B19A7"/>
    <w:rsid w:val="006B1C61"/>
    <w:rsid w:val="006B1F23"/>
    <w:rsid w:val="006B21AD"/>
    <w:rsid w:val="006B2E15"/>
    <w:rsid w:val="006B30F3"/>
    <w:rsid w:val="006B313D"/>
    <w:rsid w:val="006B34C2"/>
    <w:rsid w:val="006B3551"/>
    <w:rsid w:val="006B36E5"/>
    <w:rsid w:val="006B3E53"/>
    <w:rsid w:val="006B4214"/>
    <w:rsid w:val="006B49FE"/>
    <w:rsid w:val="006B603C"/>
    <w:rsid w:val="006B648D"/>
    <w:rsid w:val="006B773B"/>
    <w:rsid w:val="006B794F"/>
    <w:rsid w:val="006B7A08"/>
    <w:rsid w:val="006C07A9"/>
    <w:rsid w:val="006C1114"/>
    <w:rsid w:val="006C156C"/>
    <w:rsid w:val="006C2074"/>
    <w:rsid w:val="006C30A0"/>
    <w:rsid w:val="006C3A4C"/>
    <w:rsid w:val="006C4AB0"/>
    <w:rsid w:val="006C4C01"/>
    <w:rsid w:val="006C4F77"/>
    <w:rsid w:val="006C5ADF"/>
    <w:rsid w:val="006C6993"/>
    <w:rsid w:val="006C6C7F"/>
    <w:rsid w:val="006C6D5A"/>
    <w:rsid w:val="006C6F55"/>
    <w:rsid w:val="006C744A"/>
    <w:rsid w:val="006C7C10"/>
    <w:rsid w:val="006C7CC1"/>
    <w:rsid w:val="006D0B4B"/>
    <w:rsid w:val="006D11D4"/>
    <w:rsid w:val="006D1E4B"/>
    <w:rsid w:val="006D2FE2"/>
    <w:rsid w:val="006D3766"/>
    <w:rsid w:val="006D3EDA"/>
    <w:rsid w:val="006D60EE"/>
    <w:rsid w:val="006D6429"/>
    <w:rsid w:val="006D65FE"/>
    <w:rsid w:val="006D6684"/>
    <w:rsid w:val="006D740B"/>
    <w:rsid w:val="006D7B81"/>
    <w:rsid w:val="006E04E9"/>
    <w:rsid w:val="006E08F5"/>
    <w:rsid w:val="006E16F8"/>
    <w:rsid w:val="006E2086"/>
    <w:rsid w:val="006E3302"/>
    <w:rsid w:val="006E35A6"/>
    <w:rsid w:val="006E3BAD"/>
    <w:rsid w:val="006E445C"/>
    <w:rsid w:val="006E4762"/>
    <w:rsid w:val="006E552E"/>
    <w:rsid w:val="006E5B54"/>
    <w:rsid w:val="006E5B94"/>
    <w:rsid w:val="006E5C23"/>
    <w:rsid w:val="006E5EA1"/>
    <w:rsid w:val="006E65FA"/>
    <w:rsid w:val="006E68B6"/>
    <w:rsid w:val="006E7389"/>
    <w:rsid w:val="006F028B"/>
    <w:rsid w:val="006F0406"/>
    <w:rsid w:val="006F0648"/>
    <w:rsid w:val="006F072A"/>
    <w:rsid w:val="006F0F1B"/>
    <w:rsid w:val="006F17F3"/>
    <w:rsid w:val="006F1865"/>
    <w:rsid w:val="006F1A32"/>
    <w:rsid w:val="006F2BEF"/>
    <w:rsid w:val="006F3863"/>
    <w:rsid w:val="006F3BC5"/>
    <w:rsid w:val="006F45C4"/>
    <w:rsid w:val="006F460B"/>
    <w:rsid w:val="006F55F6"/>
    <w:rsid w:val="006F5B98"/>
    <w:rsid w:val="006F6386"/>
    <w:rsid w:val="006F6510"/>
    <w:rsid w:val="006F65F2"/>
    <w:rsid w:val="006F76FD"/>
    <w:rsid w:val="006F77BD"/>
    <w:rsid w:val="0070065C"/>
    <w:rsid w:val="0070076A"/>
    <w:rsid w:val="00700DA8"/>
    <w:rsid w:val="00701215"/>
    <w:rsid w:val="00701EDF"/>
    <w:rsid w:val="00701F93"/>
    <w:rsid w:val="0070228C"/>
    <w:rsid w:val="00702CC1"/>
    <w:rsid w:val="00702D7F"/>
    <w:rsid w:val="00702DB5"/>
    <w:rsid w:val="00702FBD"/>
    <w:rsid w:val="00705037"/>
    <w:rsid w:val="00706AAE"/>
    <w:rsid w:val="00706CC0"/>
    <w:rsid w:val="00707433"/>
    <w:rsid w:val="0071012A"/>
    <w:rsid w:val="0071197E"/>
    <w:rsid w:val="00712350"/>
    <w:rsid w:val="00712436"/>
    <w:rsid w:val="007124F4"/>
    <w:rsid w:val="00714B94"/>
    <w:rsid w:val="00715530"/>
    <w:rsid w:val="00715ED2"/>
    <w:rsid w:val="00716562"/>
    <w:rsid w:val="00716DFC"/>
    <w:rsid w:val="0071795D"/>
    <w:rsid w:val="00717DE4"/>
    <w:rsid w:val="007200BD"/>
    <w:rsid w:val="007200F3"/>
    <w:rsid w:val="007206D4"/>
    <w:rsid w:val="00720E29"/>
    <w:rsid w:val="00720E83"/>
    <w:rsid w:val="00720EFB"/>
    <w:rsid w:val="007211D5"/>
    <w:rsid w:val="007222B8"/>
    <w:rsid w:val="00722896"/>
    <w:rsid w:val="007243C3"/>
    <w:rsid w:val="00724663"/>
    <w:rsid w:val="00725676"/>
    <w:rsid w:val="00725DCE"/>
    <w:rsid w:val="007260A7"/>
    <w:rsid w:val="00726730"/>
    <w:rsid w:val="00727430"/>
    <w:rsid w:val="0072783C"/>
    <w:rsid w:val="0072798E"/>
    <w:rsid w:val="00730074"/>
    <w:rsid w:val="00731799"/>
    <w:rsid w:val="00732642"/>
    <w:rsid w:val="00733586"/>
    <w:rsid w:val="00733CB2"/>
    <w:rsid w:val="0073421D"/>
    <w:rsid w:val="0073466B"/>
    <w:rsid w:val="007348BF"/>
    <w:rsid w:val="00735AC2"/>
    <w:rsid w:val="0073636B"/>
    <w:rsid w:val="007368DB"/>
    <w:rsid w:val="00737A61"/>
    <w:rsid w:val="00737DA3"/>
    <w:rsid w:val="00737F75"/>
    <w:rsid w:val="00740167"/>
    <w:rsid w:val="0074083C"/>
    <w:rsid w:val="00740F6A"/>
    <w:rsid w:val="0074141F"/>
    <w:rsid w:val="00742443"/>
    <w:rsid w:val="00742B4A"/>
    <w:rsid w:val="007433D4"/>
    <w:rsid w:val="00745B09"/>
    <w:rsid w:val="00745DCE"/>
    <w:rsid w:val="00745FC0"/>
    <w:rsid w:val="00746BAA"/>
    <w:rsid w:val="00746C6A"/>
    <w:rsid w:val="00747174"/>
    <w:rsid w:val="00747F3A"/>
    <w:rsid w:val="007511FD"/>
    <w:rsid w:val="00751ABB"/>
    <w:rsid w:val="00751C42"/>
    <w:rsid w:val="007529B4"/>
    <w:rsid w:val="00752F66"/>
    <w:rsid w:val="007537A2"/>
    <w:rsid w:val="00753B63"/>
    <w:rsid w:val="0075411F"/>
    <w:rsid w:val="00754E48"/>
    <w:rsid w:val="00754E9A"/>
    <w:rsid w:val="007565F3"/>
    <w:rsid w:val="007576E2"/>
    <w:rsid w:val="00757917"/>
    <w:rsid w:val="00760756"/>
    <w:rsid w:val="00760EF0"/>
    <w:rsid w:val="007610EC"/>
    <w:rsid w:val="007618E6"/>
    <w:rsid w:val="007627F3"/>
    <w:rsid w:val="007639E1"/>
    <w:rsid w:val="00763E72"/>
    <w:rsid w:val="0076403D"/>
    <w:rsid w:val="00765ABB"/>
    <w:rsid w:val="00766177"/>
    <w:rsid w:val="00766190"/>
    <w:rsid w:val="007665A3"/>
    <w:rsid w:val="007666F9"/>
    <w:rsid w:val="00766AC2"/>
    <w:rsid w:val="00766B3F"/>
    <w:rsid w:val="00766ED5"/>
    <w:rsid w:val="0076770D"/>
    <w:rsid w:val="00767F55"/>
    <w:rsid w:val="00770564"/>
    <w:rsid w:val="00770D0D"/>
    <w:rsid w:val="00771D33"/>
    <w:rsid w:val="00771E91"/>
    <w:rsid w:val="00772C0A"/>
    <w:rsid w:val="00772C15"/>
    <w:rsid w:val="00772D5C"/>
    <w:rsid w:val="00773067"/>
    <w:rsid w:val="007745C0"/>
    <w:rsid w:val="0077635E"/>
    <w:rsid w:val="00776CBB"/>
    <w:rsid w:val="00776E2D"/>
    <w:rsid w:val="0077732A"/>
    <w:rsid w:val="0078020A"/>
    <w:rsid w:val="00782FCA"/>
    <w:rsid w:val="00784EDA"/>
    <w:rsid w:val="00785294"/>
    <w:rsid w:val="007863AF"/>
    <w:rsid w:val="00786B91"/>
    <w:rsid w:val="00786F29"/>
    <w:rsid w:val="00787243"/>
    <w:rsid w:val="00787556"/>
    <w:rsid w:val="00790830"/>
    <w:rsid w:val="00790F3D"/>
    <w:rsid w:val="0079158D"/>
    <w:rsid w:val="00793258"/>
    <w:rsid w:val="007932ED"/>
    <w:rsid w:val="00793D26"/>
    <w:rsid w:val="00794132"/>
    <w:rsid w:val="00794D93"/>
    <w:rsid w:val="007951D5"/>
    <w:rsid w:val="00795285"/>
    <w:rsid w:val="00795E55"/>
    <w:rsid w:val="007967E9"/>
    <w:rsid w:val="007969AB"/>
    <w:rsid w:val="00796D87"/>
    <w:rsid w:val="007970BC"/>
    <w:rsid w:val="00797205"/>
    <w:rsid w:val="00797574"/>
    <w:rsid w:val="007977C5"/>
    <w:rsid w:val="00797D12"/>
    <w:rsid w:val="00797E5E"/>
    <w:rsid w:val="007A020E"/>
    <w:rsid w:val="007A0333"/>
    <w:rsid w:val="007A0452"/>
    <w:rsid w:val="007A08FF"/>
    <w:rsid w:val="007A0E53"/>
    <w:rsid w:val="007A1B15"/>
    <w:rsid w:val="007A2C4F"/>
    <w:rsid w:val="007A35F7"/>
    <w:rsid w:val="007A3F3B"/>
    <w:rsid w:val="007A4661"/>
    <w:rsid w:val="007A51DE"/>
    <w:rsid w:val="007A5B8F"/>
    <w:rsid w:val="007A5FF4"/>
    <w:rsid w:val="007A653C"/>
    <w:rsid w:val="007A6C68"/>
    <w:rsid w:val="007A6F26"/>
    <w:rsid w:val="007A7EBF"/>
    <w:rsid w:val="007B0101"/>
    <w:rsid w:val="007B0996"/>
    <w:rsid w:val="007B0C1F"/>
    <w:rsid w:val="007B196B"/>
    <w:rsid w:val="007B1A8C"/>
    <w:rsid w:val="007B2268"/>
    <w:rsid w:val="007B2800"/>
    <w:rsid w:val="007B30B5"/>
    <w:rsid w:val="007B32F4"/>
    <w:rsid w:val="007B336D"/>
    <w:rsid w:val="007B35E6"/>
    <w:rsid w:val="007B3659"/>
    <w:rsid w:val="007B3A71"/>
    <w:rsid w:val="007B4D57"/>
    <w:rsid w:val="007B5482"/>
    <w:rsid w:val="007B548E"/>
    <w:rsid w:val="007B5FF2"/>
    <w:rsid w:val="007B6B1B"/>
    <w:rsid w:val="007B7DE5"/>
    <w:rsid w:val="007C030B"/>
    <w:rsid w:val="007C03AB"/>
    <w:rsid w:val="007C1926"/>
    <w:rsid w:val="007C1E58"/>
    <w:rsid w:val="007C2FCD"/>
    <w:rsid w:val="007C3EC1"/>
    <w:rsid w:val="007C46E2"/>
    <w:rsid w:val="007C4BB8"/>
    <w:rsid w:val="007C4CB0"/>
    <w:rsid w:val="007C5110"/>
    <w:rsid w:val="007C51C9"/>
    <w:rsid w:val="007C55E6"/>
    <w:rsid w:val="007C5A94"/>
    <w:rsid w:val="007C5F92"/>
    <w:rsid w:val="007C6143"/>
    <w:rsid w:val="007C61A7"/>
    <w:rsid w:val="007D0263"/>
    <w:rsid w:val="007D05C2"/>
    <w:rsid w:val="007D0E1B"/>
    <w:rsid w:val="007D1946"/>
    <w:rsid w:val="007D1DAC"/>
    <w:rsid w:val="007D24E9"/>
    <w:rsid w:val="007D2794"/>
    <w:rsid w:val="007D3988"/>
    <w:rsid w:val="007D3B76"/>
    <w:rsid w:val="007D40DB"/>
    <w:rsid w:val="007D6C6D"/>
    <w:rsid w:val="007D773C"/>
    <w:rsid w:val="007D7FD9"/>
    <w:rsid w:val="007E078E"/>
    <w:rsid w:val="007E0A7B"/>
    <w:rsid w:val="007E0F45"/>
    <w:rsid w:val="007E159B"/>
    <w:rsid w:val="007E1847"/>
    <w:rsid w:val="007E19C3"/>
    <w:rsid w:val="007E29C3"/>
    <w:rsid w:val="007E2D96"/>
    <w:rsid w:val="007E4250"/>
    <w:rsid w:val="007E4C89"/>
    <w:rsid w:val="007E5A06"/>
    <w:rsid w:val="007E63DE"/>
    <w:rsid w:val="007E6E7A"/>
    <w:rsid w:val="007F0C10"/>
    <w:rsid w:val="007F1C29"/>
    <w:rsid w:val="007F1E2F"/>
    <w:rsid w:val="007F1E5D"/>
    <w:rsid w:val="007F2813"/>
    <w:rsid w:val="007F2EFD"/>
    <w:rsid w:val="007F3158"/>
    <w:rsid w:val="007F37F7"/>
    <w:rsid w:val="007F3862"/>
    <w:rsid w:val="007F4368"/>
    <w:rsid w:val="007F48AE"/>
    <w:rsid w:val="007F4931"/>
    <w:rsid w:val="007F49D3"/>
    <w:rsid w:val="007F5484"/>
    <w:rsid w:val="007F54A7"/>
    <w:rsid w:val="007F5FCA"/>
    <w:rsid w:val="007F6335"/>
    <w:rsid w:val="007F6929"/>
    <w:rsid w:val="007F6C90"/>
    <w:rsid w:val="007F6D94"/>
    <w:rsid w:val="007F7047"/>
    <w:rsid w:val="007F7647"/>
    <w:rsid w:val="007F7A78"/>
    <w:rsid w:val="007F7EB1"/>
    <w:rsid w:val="00800F5E"/>
    <w:rsid w:val="00801342"/>
    <w:rsid w:val="00801391"/>
    <w:rsid w:val="00801430"/>
    <w:rsid w:val="00801AB4"/>
    <w:rsid w:val="00801F72"/>
    <w:rsid w:val="00802056"/>
    <w:rsid w:val="00804C1F"/>
    <w:rsid w:val="008052DE"/>
    <w:rsid w:val="00805BE9"/>
    <w:rsid w:val="00805CB0"/>
    <w:rsid w:val="008065A6"/>
    <w:rsid w:val="0080679E"/>
    <w:rsid w:val="00806DB2"/>
    <w:rsid w:val="0081019A"/>
    <w:rsid w:val="00811B4B"/>
    <w:rsid w:val="00813477"/>
    <w:rsid w:val="008138E5"/>
    <w:rsid w:val="008145B9"/>
    <w:rsid w:val="00815C51"/>
    <w:rsid w:val="00816AB5"/>
    <w:rsid w:val="00817367"/>
    <w:rsid w:val="0081747F"/>
    <w:rsid w:val="00817792"/>
    <w:rsid w:val="0082022A"/>
    <w:rsid w:val="00820309"/>
    <w:rsid w:val="00820BC6"/>
    <w:rsid w:val="00821BE5"/>
    <w:rsid w:val="00821F0A"/>
    <w:rsid w:val="00822EF7"/>
    <w:rsid w:val="00823398"/>
    <w:rsid w:val="008233C6"/>
    <w:rsid w:val="0082347B"/>
    <w:rsid w:val="0082365E"/>
    <w:rsid w:val="00823BF6"/>
    <w:rsid w:val="00824180"/>
    <w:rsid w:val="00824247"/>
    <w:rsid w:val="00826363"/>
    <w:rsid w:val="00826440"/>
    <w:rsid w:val="00826FE2"/>
    <w:rsid w:val="0082703D"/>
    <w:rsid w:val="00827097"/>
    <w:rsid w:val="00827C04"/>
    <w:rsid w:val="00830198"/>
    <w:rsid w:val="0083026B"/>
    <w:rsid w:val="00831298"/>
    <w:rsid w:val="00831C8D"/>
    <w:rsid w:val="00832156"/>
    <w:rsid w:val="008324F4"/>
    <w:rsid w:val="00832B89"/>
    <w:rsid w:val="008340D7"/>
    <w:rsid w:val="00834929"/>
    <w:rsid w:val="00834B9B"/>
    <w:rsid w:val="00834C69"/>
    <w:rsid w:val="00835F07"/>
    <w:rsid w:val="0083621A"/>
    <w:rsid w:val="00836390"/>
    <w:rsid w:val="0083650A"/>
    <w:rsid w:val="00840009"/>
    <w:rsid w:val="008400D4"/>
    <w:rsid w:val="0084028E"/>
    <w:rsid w:val="00841FB1"/>
    <w:rsid w:val="008427D5"/>
    <w:rsid w:val="008428CA"/>
    <w:rsid w:val="00843623"/>
    <w:rsid w:val="00843B86"/>
    <w:rsid w:val="008440AE"/>
    <w:rsid w:val="008442D6"/>
    <w:rsid w:val="00844C4F"/>
    <w:rsid w:val="00845171"/>
    <w:rsid w:val="00845F26"/>
    <w:rsid w:val="00847238"/>
    <w:rsid w:val="00847351"/>
    <w:rsid w:val="0084737C"/>
    <w:rsid w:val="00847F4F"/>
    <w:rsid w:val="00850FA8"/>
    <w:rsid w:val="00851516"/>
    <w:rsid w:val="008522FD"/>
    <w:rsid w:val="00852791"/>
    <w:rsid w:val="00853092"/>
    <w:rsid w:val="008530F4"/>
    <w:rsid w:val="0085361B"/>
    <w:rsid w:val="008539AE"/>
    <w:rsid w:val="00853CEB"/>
    <w:rsid w:val="00854858"/>
    <w:rsid w:val="00854BA4"/>
    <w:rsid w:val="008554B5"/>
    <w:rsid w:val="0085557B"/>
    <w:rsid w:val="00855E5F"/>
    <w:rsid w:val="00855ED6"/>
    <w:rsid w:val="00857941"/>
    <w:rsid w:val="00857B25"/>
    <w:rsid w:val="00861508"/>
    <w:rsid w:val="008619F4"/>
    <w:rsid w:val="00861D0D"/>
    <w:rsid w:val="0086214F"/>
    <w:rsid w:val="00862B93"/>
    <w:rsid w:val="00862F09"/>
    <w:rsid w:val="00862FF5"/>
    <w:rsid w:val="0086319A"/>
    <w:rsid w:val="008631B5"/>
    <w:rsid w:val="00863B15"/>
    <w:rsid w:val="008644F2"/>
    <w:rsid w:val="00864817"/>
    <w:rsid w:val="0086546A"/>
    <w:rsid w:val="00866758"/>
    <w:rsid w:val="00866C8E"/>
    <w:rsid w:val="00867EED"/>
    <w:rsid w:val="00870DB9"/>
    <w:rsid w:val="008710E8"/>
    <w:rsid w:val="00871DE8"/>
    <w:rsid w:val="0087212A"/>
    <w:rsid w:val="008722A6"/>
    <w:rsid w:val="00872AEC"/>
    <w:rsid w:val="008738AB"/>
    <w:rsid w:val="0087495B"/>
    <w:rsid w:val="008751A5"/>
    <w:rsid w:val="0087546B"/>
    <w:rsid w:val="00875673"/>
    <w:rsid w:val="00875A43"/>
    <w:rsid w:val="008771F6"/>
    <w:rsid w:val="0087789A"/>
    <w:rsid w:val="00877F65"/>
    <w:rsid w:val="0088017A"/>
    <w:rsid w:val="00880826"/>
    <w:rsid w:val="00880EFA"/>
    <w:rsid w:val="00881B0C"/>
    <w:rsid w:val="00881EA4"/>
    <w:rsid w:val="00882DB1"/>
    <w:rsid w:val="00882FC2"/>
    <w:rsid w:val="00883874"/>
    <w:rsid w:val="00883B95"/>
    <w:rsid w:val="008849D1"/>
    <w:rsid w:val="008850EA"/>
    <w:rsid w:val="008859C0"/>
    <w:rsid w:val="00885A68"/>
    <w:rsid w:val="00885DA4"/>
    <w:rsid w:val="00885F57"/>
    <w:rsid w:val="008862AD"/>
    <w:rsid w:val="00886A8E"/>
    <w:rsid w:val="00886AD5"/>
    <w:rsid w:val="0088703D"/>
    <w:rsid w:val="00887ACB"/>
    <w:rsid w:val="00887B62"/>
    <w:rsid w:val="00887C26"/>
    <w:rsid w:val="00890F55"/>
    <w:rsid w:val="008914E7"/>
    <w:rsid w:val="008917EB"/>
    <w:rsid w:val="00891E57"/>
    <w:rsid w:val="00892D7D"/>
    <w:rsid w:val="0089392D"/>
    <w:rsid w:val="00893DC9"/>
    <w:rsid w:val="008949FA"/>
    <w:rsid w:val="00894D88"/>
    <w:rsid w:val="00894E27"/>
    <w:rsid w:val="00896428"/>
    <w:rsid w:val="00896500"/>
    <w:rsid w:val="008965AB"/>
    <w:rsid w:val="00896FB9"/>
    <w:rsid w:val="00896FF5"/>
    <w:rsid w:val="00897907"/>
    <w:rsid w:val="00897E2E"/>
    <w:rsid w:val="008A0686"/>
    <w:rsid w:val="008A0690"/>
    <w:rsid w:val="008A0980"/>
    <w:rsid w:val="008A0D20"/>
    <w:rsid w:val="008A11B0"/>
    <w:rsid w:val="008A1653"/>
    <w:rsid w:val="008A1D18"/>
    <w:rsid w:val="008A1E1B"/>
    <w:rsid w:val="008A2287"/>
    <w:rsid w:val="008A3DE9"/>
    <w:rsid w:val="008A43F9"/>
    <w:rsid w:val="008A44DC"/>
    <w:rsid w:val="008A500B"/>
    <w:rsid w:val="008A56D6"/>
    <w:rsid w:val="008A5FD5"/>
    <w:rsid w:val="008A7024"/>
    <w:rsid w:val="008B05E6"/>
    <w:rsid w:val="008B2188"/>
    <w:rsid w:val="008B2E22"/>
    <w:rsid w:val="008B2E32"/>
    <w:rsid w:val="008B2E96"/>
    <w:rsid w:val="008B3328"/>
    <w:rsid w:val="008B3387"/>
    <w:rsid w:val="008B3942"/>
    <w:rsid w:val="008B39AE"/>
    <w:rsid w:val="008B4361"/>
    <w:rsid w:val="008B4D51"/>
    <w:rsid w:val="008B4E76"/>
    <w:rsid w:val="008B5205"/>
    <w:rsid w:val="008B6010"/>
    <w:rsid w:val="008B6658"/>
    <w:rsid w:val="008B69D1"/>
    <w:rsid w:val="008B6B85"/>
    <w:rsid w:val="008B6C9E"/>
    <w:rsid w:val="008B6D16"/>
    <w:rsid w:val="008B6F9C"/>
    <w:rsid w:val="008B722E"/>
    <w:rsid w:val="008B7284"/>
    <w:rsid w:val="008C0244"/>
    <w:rsid w:val="008C0337"/>
    <w:rsid w:val="008C04DD"/>
    <w:rsid w:val="008C07F1"/>
    <w:rsid w:val="008C0F13"/>
    <w:rsid w:val="008C2919"/>
    <w:rsid w:val="008C2C65"/>
    <w:rsid w:val="008C3B13"/>
    <w:rsid w:val="008C43E1"/>
    <w:rsid w:val="008C47A6"/>
    <w:rsid w:val="008C48E9"/>
    <w:rsid w:val="008C51D4"/>
    <w:rsid w:val="008C54FD"/>
    <w:rsid w:val="008C6E3B"/>
    <w:rsid w:val="008C7B14"/>
    <w:rsid w:val="008C7B17"/>
    <w:rsid w:val="008C7C34"/>
    <w:rsid w:val="008C7D5B"/>
    <w:rsid w:val="008D01B5"/>
    <w:rsid w:val="008D0636"/>
    <w:rsid w:val="008D0ACD"/>
    <w:rsid w:val="008D0DC7"/>
    <w:rsid w:val="008D2357"/>
    <w:rsid w:val="008D279B"/>
    <w:rsid w:val="008D2C54"/>
    <w:rsid w:val="008D3157"/>
    <w:rsid w:val="008D37B1"/>
    <w:rsid w:val="008D3D9C"/>
    <w:rsid w:val="008D3E40"/>
    <w:rsid w:val="008D4572"/>
    <w:rsid w:val="008D4B9A"/>
    <w:rsid w:val="008D5119"/>
    <w:rsid w:val="008D52BA"/>
    <w:rsid w:val="008D5369"/>
    <w:rsid w:val="008D6213"/>
    <w:rsid w:val="008D780D"/>
    <w:rsid w:val="008D7D0C"/>
    <w:rsid w:val="008E010D"/>
    <w:rsid w:val="008E084B"/>
    <w:rsid w:val="008E2591"/>
    <w:rsid w:val="008E25D9"/>
    <w:rsid w:val="008E2C90"/>
    <w:rsid w:val="008E38FD"/>
    <w:rsid w:val="008E4461"/>
    <w:rsid w:val="008E4C5E"/>
    <w:rsid w:val="008E4D22"/>
    <w:rsid w:val="008E59B4"/>
    <w:rsid w:val="008E5BBA"/>
    <w:rsid w:val="008E621D"/>
    <w:rsid w:val="008E7025"/>
    <w:rsid w:val="008F02E8"/>
    <w:rsid w:val="008F12D0"/>
    <w:rsid w:val="008F18F0"/>
    <w:rsid w:val="008F2A75"/>
    <w:rsid w:val="008F36DA"/>
    <w:rsid w:val="008F4195"/>
    <w:rsid w:val="008F4369"/>
    <w:rsid w:val="008F458A"/>
    <w:rsid w:val="008F5052"/>
    <w:rsid w:val="008F51DA"/>
    <w:rsid w:val="008F54B9"/>
    <w:rsid w:val="008F554F"/>
    <w:rsid w:val="008F625F"/>
    <w:rsid w:val="008F730B"/>
    <w:rsid w:val="008F7512"/>
    <w:rsid w:val="008F79D7"/>
    <w:rsid w:val="008F7E47"/>
    <w:rsid w:val="008F7E72"/>
    <w:rsid w:val="00900BD9"/>
    <w:rsid w:val="009019F1"/>
    <w:rsid w:val="00901E7F"/>
    <w:rsid w:val="00901F04"/>
    <w:rsid w:val="00903200"/>
    <w:rsid w:val="009034E7"/>
    <w:rsid w:val="0090358D"/>
    <w:rsid w:val="009035B9"/>
    <w:rsid w:val="009035C9"/>
    <w:rsid w:val="00904987"/>
    <w:rsid w:val="00904E1B"/>
    <w:rsid w:val="0090539C"/>
    <w:rsid w:val="00906149"/>
    <w:rsid w:val="00906173"/>
    <w:rsid w:val="009064FC"/>
    <w:rsid w:val="009065CE"/>
    <w:rsid w:val="00907576"/>
    <w:rsid w:val="00907D77"/>
    <w:rsid w:val="0091048F"/>
    <w:rsid w:val="0091134B"/>
    <w:rsid w:val="00911D83"/>
    <w:rsid w:val="009137E5"/>
    <w:rsid w:val="00913BD1"/>
    <w:rsid w:val="00914F38"/>
    <w:rsid w:val="009169F2"/>
    <w:rsid w:val="00916C5F"/>
    <w:rsid w:val="00916E0C"/>
    <w:rsid w:val="0091723C"/>
    <w:rsid w:val="00917CB8"/>
    <w:rsid w:val="00917F5B"/>
    <w:rsid w:val="0092095D"/>
    <w:rsid w:val="00921457"/>
    <w:rsid w:val="00921B3F"/>
    <w:rsid w:val="00921B7F"/>
    <w:rsid w:val="009220CE"/>
    <w:rsid w:val="0092320D"/>
    <w:rsid w:val="00923E4E"/>
    <w:rsid w:val="00924579"/>
    <w:rsid w:val="009248FA"/>
    <w:rsid w:val="00925D34"/>
    <w:rsid w:val="00926205"/>
    <w:rsid w:val="00927E74"/>
    <w:rsid w:val="00930111"/>
    <w:rsid w:val="0093037F"/>
    <w:rsid w:val="00931097"/>
    <w:rsid w:val="00931770"/>
    <w:rsid w:val="0093253C"/>
    <w:rsid w:val="00935292"/>
    <w:rsid w:val="00935531"/>
    <w:rsid w:val="0093557C"/>
    <w:rsid w:val="0093563C"/>
    <w:rsid w:val="00935E8E"/>
    <w:rsid w:val="00936637"/>
    <w:rsid w:val="0093665A"/>
    <w:rsid w:val="00936D94"/>
    <w:rsid w:val="00937183"/>
    <w:rsid w:val="009401FA"/>
    <w:rsid w:val="009406E1"/>
    <w:rsid w:val="009408C5"/>
    <w:rsid w:val="0094164E"/>
    <w:rsid w:val="00942D47"/>
    <w:rsid w:val="0094402C"/>
    <w:rsid w:val="00944AA3"/>
    <w:rsid w:val="009456D7"/>
    <w:rsid w:val="0094718A"/>
    <w:rsid w:val="00947880"/>
    <w:rsid w:val="00947CFA"/>
    <w:rsid w:val="00947E50"/>
    <w:rsid w:val="00947F53"/>
    <w:rsid w:val="009503E6"/>
    <w:rsid w:val="00950814"/>
    <w:rsid w:val="00950D1F"/>
    <w:rsid w:val="009514C4"/>
    <w:rsid w:val="00951A17"/>
    <w:rsid w:val="00951B85"/>
    <w:rsid w:val="00951DB1"/>
    <w:rsid w:val="009525CB"/>
    <w:rsid w:val="009526AD"/>
    <w:rsid w:val="0095334E"/>
    <w:rsid w:val="00953854"/>
    <w:rsid w:val="00954847"/>
    <w:rsid w:val="00954BED"/>
    <w:rsid w:val="0095787F"/>
    <w:rsid w:val="00960894"/>
    <w:rsid w:val="0096125B"/>
    <w:rsid w:val="00961733"/>
    <w:rsid w:val="009628B5"/>
    <w:rsid w:val="00963559"/>
    <w:rsid w:val="00964256"/>
    <w:rsid w:val="0096489F"/>
    <w:rsid w:val="00964B5E"/>
    <w:rsid w:val="00965567"/>
    <w:rsid w:val="00965719"/>
    <w:rsid w:val="00966CCC"/>
    <w:rsid w:val="009677D9"/>
    <w:rsid w:val="009678EC"/>
    <w:rsid w:val="0097057F"/>
    <w:rsid w:val="00970793"/>
    <w:rsid w:val="009718AE"/>
    <w:rsid w:val="00971C2C"/>
    <w:rsid w:val="00972206"/>
    <w:rsid w:val="009727F1"/>
    <w:rsid w:val="00972C0B"/>
    <w:rsid w:val="009736B5"/>
    <w:rsid w:val="00973A08"/>
    <w:rsid w:val="00973BC9"/>
    <w:rsid w:val="0097441E"/>
    <w:rsid w:val="00974B61"/>
    <w:rsid w:val="00975C03"/>
    <w:rsid w:val="00976320"/>
    <w:rsid w:val="0097638C"/>
    <w:rsid w:val="00977052"/>
    <w:rsid w:val="00977233"/>
    <w:rsid w:val="00977C4D"/>
    <w:rsid w:val="00977CB3"/>
    <w:rsid w:val="00980475"/>
    <w:rsid w:val="0098071F"/>
    <w:rsid w:val="00980B07"/>
    <w:rsid w:val="00980C0B"/>
    <w:rsid w:val="00980D16"/>
    <w:rsid w:val="00981A27"/>
    <w:rsid w:val="00981FC6"/>
    <w:rsid w:val="00982333"/>
    <w:rsid w:val="0098246B"/>
    <w:rsid w:val="0098273C"/>
    <w:rsid w:val="00982842"/>
    <w:rsid w:val="0098329C"/>
    <w:rsid w:val="00983542"/>
    <w:rsid w:val="0098484E"/>
    <w:rsid w:val="009856A9"/>
    <w:rsid w:val="00985E87"/>
    <w:rsid w:val="0098635B"/>
    <w:rsid w:val="009867ED"/>
    <w:rsid w:val="00986871"/>
    <w:rsid w:val="00987D09"/>
    <w:rsid w:val="00987E6D"/>
    <w:rsid w:val="00990C5A"/>
    <w:rsid w:val="00990CFF"/>
    <w:rsid w:val="00991903"/>
    <w:rsid w:val="00992747"/>
    <w:rsid w:val="00992BF5"/>
    <w:rsid w:val="009933B3"/>
    <w:rsid w:val="00993B30"/>
    <w:rsid w:val="009944AA"/>
    <w:rsid w:val="009947B3"/>
    <w:rsid w:val="009952AB"/>
    <w:rsid w:val="00995689"/>
    <w:rsid w:val="00995A7F"/>
    <w:rsid w:val="00995B3D"/>
    <w:rsid w:val="00995C93"/>
    <w:rsid w:val="00996627"/>
    <w:rsid w:val="009967D8"/>
    <w:rsid w:val="00996D0D"/>
    <w:rsid w:val="009A09BC"/>
    <w:rsid w:val="009A2596"/>
    <w:rsid w:val="009A3A62"/>
    <w:rsid w:val="009A43DC"/>
    <w:rsid w:val="009A4A1A"/>
    <w:rsid w:val="009A4B9F"/>
    <w:rsid w:val="009A56BF"/>
    <w:rsid w:val="009A5D85"/>
    <w:rsid w:val="009A6373"/>
    <w:rsid w:val="009A66E1"/>
    <w:rsid w:val="009A6D42"/>
    <w:rsid w:val="009A71A1"/>
    <w:rsid w:val="009A7AEB"/>
    <w:rsid w:val="009A7CE1"/>
    <w:rsid w:val="009A7E11"/>
    <w:rsid w:val="009B00A6"/>
    <w:rsid w:val="009B145A"/>
    <w:rsid w:val="009B15C1"/>
    <w:rsid w:val="009B280E"/>
    <w:rsid w:val="009B3899"/>
    <w:rsid w:val="009B3D4D"/>
    <w:rsid w:val="009B4071"/>
    <w:rsid w:val="009B48E2"/>
    <w:rsid w:val="009B6AEF"/>
    <w:rsid w:val="009C184B"/>
    <w:rsid w:val="009C1A1F"/>
    <w:rsid w:val="009C214D"/>
    <w:rsid w:val="009C2598"/>
    <w:rsid w:val="009C4CA4"/>
    <w:rsid w:val="009C55F2"/>
    <w:rsid w:val="009C5635"/>
    <w:rsid w:val="009C567B"/>
    <w:rsid w:val="009C577A"/>
    <w:rsid w:val="009C5C28"/>
    <w:rsid w:val="009C6421"/>
    <w:rsid w:val="009C6884"/>
    <w:rsid w:val="009C6A36"/>
    <w:rsid w:val="009C6B8D"/>
    <w:rsid w:val="009C6C9B"/>
    <w:rsid w:val="009C763C"/>
    <w:rsid w:val="009C7CD2"/>
    <w:rsid w:val="009D0BDC"/>
    <w:rsid w:val="009D0F1F"/>
    <w:rsid w:val="009D1085"/>
    <w:rsid w:val="009D1151"/>
    <w:rsid w:val="009D159D"/>
    <w:rsid w:val="009D19BE"/>
    <w:rsid w:val="009D1E1E"/>
    <w:rsid w:val="009D21C9"/>
    <w:rsid w:val="009D2752"/>
    <w:rsid w:val="009D2C7A"/>
    <w:rsid w:val="009D382A"/>
    <w:rsid w:val="009D3D68"/>
    <w:rsid w:val="009D418A"/>
    <w:rsid w:val="009D446D"/>
    <w:rsid w:val="009D5229"/>
    <w:rsid w:val="009D577D"/>
    <w:rsid w:val="009D60E0"/>
    <w:rsid w:val="009D610E"/>
    <w:rsid w:val="009D6572"/>
    <w:rsid w:val="009D6E7A"/>
    <w:rsid w:val="009D7259"/>
    <w:rsid w:val="009D7E8D"/>
    <w:rsid w:val="009E0435"/>
    <w:rsid w:val="009E086D"/>
    <w:rsid w:val="009E0F14"/>
    <w:rsid w:val="009E1578"/>
    <w:rsid w:val="009E1EDC"/>
    <w:rsid w:val="009E1FC7"/>
    <w:rsid w:val="009E29BE"/>
    <w:rsid w:val="009E2A8D"/>
    <w:rsid w:val="009E4B5D"/>
    <w:rsid w:val="009E5B5F"/>
    <w:rsid w:val="009E5F25"/>
    <w:rsid w:val="009E6641"/>
    <w:rsid w:val="009E6648"/>
    <w:rsid w:val="009E6926"/>
    <w:rsid w:val="009E6F39"/>
    <w:rsid w:val="009E73DA"/>
    <w:rsid w:val="009E73EC"/>
    <w:rsid w:val="009F0184"/>
    <w:rsid w:val="009F0267"/>
    <w:rsid w:val="009F050D"/>
    <w:rsid w:val="009F0AC1"/>
    <w:rsid w:val="009F0BF3"/>
    <w:rsid w:val="009F125D"/>
    <w:rsid w:val="009F1F61"/>
    <w:rsid w:val="009F31BD"/>
    <w:rsid w:val="009F352C"/>
    <w:rsid w:val="009F58AE"/>
    <w:rsid w:val="009F617B"/>
    <w:rsid w:val="009F68EF"/>
    <w:rsid w:val="009F7192"/>
    <w:rsid w:val="009F7CB1"/>
    <w:rsid w:val="00A00419"/>
    <w:rsid w:val="00A0188A"/>
    <w:rsid w:val="00A01923"/>
    <w:rsid w:val="00A02F7B"/>
    <w:rsid w:val="00A03DE3"/>
    <w:rsid w:val="00A03E03"/>
    <w:rsid w:val="00A0421F"/>
    <w:rsid w:val="00A04418"/>
    <w:rsid w:val="00A047A7"/>
    <w:rsid w:val="00A074DA"/>
    <w:rsid w:val="00A076E9"/>
    <w:rsid w:val="00A077DC"/>
    <w:rsid w:val="00A10216"/>
    <w:rsid w:val="00A1056A"/>
    <w:rsid w:val="00A109CE"/>
    <w:rsid w:val="00A11611"/>
    <w:rsid w:val="00A118E9"/>
    <w:rsid w:val="00A11A59"/>
    <w:rsid w:val="00A120A1"/>
    <w:rsid w:val="00A12650"/>
    <w:rsid w:val="00A1382F"/>
    <w:rsid w:val="00A13834"/>
    <w:rsid w:val="00A13B65"/>
    <w:rsid w:val="00A13CA9"/>
    <w:rsid w:val="00A14A6A"/>
    <w:rsid w:val="00A15601"/>
    <w:rsid w:val="00A164E3"/>
    <w:rsid w:val="00A16A4A"/>
    <w:rsid w:val="00A179EF"/>
    <w:rsid w:val="00A206B5"/>
    <w:rsid w:val="00A20C98"/>
    <w:rsid w:val="00A20D1A"/>
    <w:rsid w:val="00A21792"/>
    <w:rsid w:val="00A22DBD"/>
    <w:rsid w:val="00A23AAF"/>
    <w:rsid w:val="00A23C96"/>
    <w:rsid w:val="00A24422"/>
    <w:rsid w:val="00A24784"/>
    <w:rsid w:val="00A2694A"/>
    <w:rsid w:val="00A26FD5"/>
    <w:rsid w:val="00A27250"/>
    <w:rsid w:val="00A2737A"/>
    <w:rsid w:val="00A277EB"/>
    <w:rsid w:val="00A3156A"/>
    <w:rsid w:val="00A31A48"/>
    <w:rsid w:val="00A3328E"/>
    <w:rsid w:val="00A339C7"/>
    <w:rsid w:val="00A33CCB"/>
    <w:rsid w:val="00A34556"/>
    <w:rsid w:val="00A3466B"/>
    <w:rsid w:val="00A34673"/>
    <w:rsid w:val="00A34ED5"/>
    <w:rsid w:val="00A35215"/>
    <w:rsid w:val="00A3573F"/>
    <w:rsid w:val="00A35876"/>
    <w:rsid w:val="00A358DC"/>
    <w:rsid w:val="00A35F0A"/>
    <w:rsid w:val="00A36B2D"/>
    <w:rsid w:val="00A3734B"/>
    <w:rsid w:val="00A406C0"/>
    <w:rsid w:val="00A429F6"/>
    <w:rsid w:val="00A43562"/>
    <w:rsid w:val="00A4357F"/>
    <w:rsid w:val="00A43A90"/>
    <w:rsid w:val="00A441BC"/>
    <w:rsid w:val="00A441F9"/>
    <w:rsid w:val="00A44393"/>
    <w:rsid w:val="00A45AD6"/>
    <w:rsid w:val="00A4622A"/>
    <w:rsid w:val="00A46241"/>
    <w:rsid w:val="00A468B8"/>
    <w:rsid w:val="00A46DD3"/>
    <w:rsid w:val="00A46F08"/>
    <w:rsid w:val="00A47E34"/>
    <w:rsid w:val="00A509C9"/>
    <w:rsid w:val="00A50C76"/>
    <w:rsid w:val="00A52421"/>
    <w:rsid w:val="00A52819"/>
    <w:rsid w:val="00A52A67"/>
    <w:rsid w:val="00A52BB5"/>
    <w:rsid w:val="00A5308C"/>
    <w:rsid w:val="00A537A7"/>
    <w:rsid w:val="00A54291"/>
    <w:rsid w:val="00A545B8"/>
    <w:rsid w:val="00A54DAB"/>
    <w:rsid w:val="00A551DC"/>
    <w:rsid w:val="00A552D3"/>
    <w:rsid w:val="00A55C67"/>
    <w:rsid w:val="00A55E66"/>
    <w:rsid w:val="00A56B82"/>
    <w:rsid w:val="00A57190"/>
    <w:rsid w:val="00A57AE0"/>
    <w:rsid w:val="00A57C63"/>
    <w:rsid w:val="00A6055A"/>
    <w:rsid w:val="00A61604"/>
    <w:rsid w:val="00A62024"/>
    <w:rsid w:val="00A620FC"/>
    <w:rsid w:val="00A624F3"/>
    <w:rsid w:val="00A62514"/>
    <w:rsid w:val="00A62734"/>
    <w:rsid w:val="00A629AC"/>
    <w:rsid w:val="00A62C11"/>
    <w:rsid w:val="00A630F9"/>
    <w:rsid w:val="00A63214"/>
    <w:rsid w:val="00A6337D"/>
    <w:rsid w:val="00A64D54"/>
    <w:rsid w:val="00A6598B"/>
    <w:rsid w:val="00A660E4"/>
    <w:rsid w:val="00A66A0D"/>
    <w:rsid w:val="00A66CBD"/>
    <w:rsid w:val="00A6795C"/>
    <w:rsid w:val="00A679B5"/>
    <w:rsid w:val="00A67ABD"/>
    <w:rsid w:val="00A67B0A"/>
    <w:rsid w:val="00A67B37"/>
    <w:rsid w:val="00A67C1B"/>
    <w:rsid w:val="00A70195"/>
    <w:rsid w:val="00A715FC"/>
    <w:rsid w:val="00A72A23"/>
    <w:rsid w:val="00A72A7C"/>
    <w:rsid w:val="00A72F1B"/>
    <w:rsid w:val="00A733EC"/>
    <w:rsid w:val="00A738D7"/>
    <w:rsid w:val="00A73D16"/>
    <w:rsid w:val="00A7428B"/>
    <w:rsid w:val="00A74731"/>
    <w:rsid w:val="00A74830"/>
    <w:rsid w:val="00A7599F"/>
    <w:rsid w:val="00A75A6F"/>
    <w:rsid w:val="00A76902"/>
    <w:rsid w:val="00A7709F"/>
    <w:rsid w:val="00A77BF3"/>
    <w:rsid w:val="00A815C5"/>
    <w:rsid w:val="00A8166F"/>
    <w:rsid w:val="00A82AE2"/>
    <w:rsid w:val="00A82BB7"/>
    <w:rsid w:val="00A82E40"/>
    <w:rsid w:val="00A83490"/>
    <w:rsid w:val="00A84BFE"/>
    <w:rsid w:val="00A8519E"/>
    <w:rsid w:val="00A8567F"/>
    <w:rsid w:val="00A85738"/>
    <w:rsid w:val="00A8582C"/>
    <w:rsid w:val="00A85B71"/>
    <w:rsid w:val="00A86241"/>
    <w:rsid w:val="00A86425"/>
    <w:rsid w:val="00A86CA0"/>
    <w:rsid w:val="00A87291"/>
    <w:rsid w:val="00A87414"/>
    <w:rsid w:val="00A87497"/>
    <w:rsid w:val="00A874C4"/>
    <w:rsid w:val="00A87C56"/>
    <w:rsid w:val="00A9042D"/>
    <w:rsid w:val="00A90910"/>
    <w:rsid w:val="00A9182F"/>
    <w:rsid w:val="00A91ACC"/>
    <w:rsid w:val="00A91BAF"/>
    <w:rsid w:val="00A91C23"/>
    <w:rsid w:val="00A9321D"/>
    <w:rsid w:val="00A935BF"/>
    <w:rsid w:val="00A937FF"/>
    <w:rsid w:val="00A93860"/>
    <w:rsid w:val="00A93D18"/>
    <w:rsid w:val="00A93DF1"/>
    <w:rsid w:val="00A947F1"/>
    <w:rsid w:val="00A94CAD"/>
    <w:rsid w:val="00A94F1C"/>
    <w:rsid w:val="00A95821"/>
    <w:rsid w:val="00A95953"/>
    <w:rsid w:val="00A960D1"/>
    <w:rsid w:val="00A9782C"/>
    <w:rsid w:val="00A97A5F"/>
    <w:rsid w:val="00AA0287"/>
    <w:rsid w:val="00AA09DC"/>
    <w:rsid w:val="00AA0A8D"/>
    <w:rsid w:val="00AA117A"/>
    <w:rsid w:val="00AA158B"/>
    <w:rsid w:val="00AA19BF"/>
    <w:rsid w:val="00AA1FD2"/>
    <w:rsid w:val="00AA220B"/>
    <w:rsid w:val="00AA22D5"/>
    <w:rsid w:val="00AA2351"/>
    <w:rsid w:val="00AA390B"/>
    <w:rsid w:val="00AA3F9B"/>
    <w:rsid w:val="00AA4B2C"/>
    <w:rsid w:val="00AA6A21"/>
    <w:rsid w:val="00AA6DD2"/>
    <w:rsid w:val="00AA6F43"/>
    <w:rsid w:val="00AA711F"/>
    <w:rsid w:val="00AA76E1"/>
    <w:rsid w:val="00AA78CE"/>
    <w:rsid w:val="00AA79DB"/>
    <w:rsid w:val="00AB0DDC"/>
    <w:rsid w:val="00AB105A"/>
    <w:rsid w:val="00AB13C5"/>
    <w:rsid w:val="00AB26A5"/>
    <w:rsid w:val="00AB27EA"/>
    <w:rsid w:val="00AB3297"/>
    <w:rsid w:val="00AB4572"/>
    <w:rsid w:val="00AB4DD4"/>
    <w:rsid w:val="00AB5030"/>
    <w:rsid w:val="00AB5330"/>
    <w:rsid w:val="00AB59CD"/>
    <w:rsid w:val="00AB6C27"/>
    <w:rsid w:val="00AB762C"/>
    <w:rsid w:val="00AC1170"/>
    <w:rsid w:val="00AC1CD7"/>
    <w:rsid w:val="00AC22E4"/>
    <w:rsid w:val="00AC2B01"/>
    <w:rsid w:val="00AC2D5B"/>
    <w:rsid w:val="00AC3505"/>
    <w:rsid w:val="00AC4C99"/>
    <w:rsid w:val="00AC4D3D"/>
    <w:rsid w:val="00AC5C55"/>
    <w:rsid w:val="00AC637B"/>
    <w:rsid w:val="00AC6DB9"/>
    <w:rsid w:val="00AC7AF4"/>
    <w:rsid w:val="00AC7D92"/>
    <w:rsid w:val="00AD09C1"/>
    <w:rsid w:val="00AD1165"/>
    <w:rsid w:val="00AD1AF7"/>
    <w:rsid w:val="00AD205E"/>
    <w:rsid w:val="00AD22D4"/>
    <w:rsid w:val="00AD28EE"/>
    <w:rsid w:val="00AD2A28"/>
    <w:rsid w:val="00AD2FB0"/>
    <w:rsid w:val="00AD354A"/>
    <w:rsid w:val="00AD378B"/>
    <w:rsid w:val="00AD386D"/>
    <w:rsid w:val="00AD3D04"/>
    <w:rsid w:val="00AD4701"/>
    <w:rsid w:val="00AD4E3C"/>
    <w:rsid w:val="00AD57B5"/>
    <w:rsid w:val="00AD598D"/>
    <w:rsid w:val="00AD5D9E"/>
    <w:rsid w:val="00AD65A0"/>
    <w:rsid w:val="00AD6A7F"/>
    <w:rsid w:val="00AD6AFB"/>
    <w:rsid w:val="00AD7B29"/>
    <w:rsid w:val="00AD7E23"/>
    <w:rsid w:val="00AD7F95"/>
    <w:rsid w:val="00AE0054"/>
    <w:rsid w:val="00AE04EF"/>
    <w:rsid w:val="00AE06F3"/>
    <w:rsid w:val="00AE071C"/>
    <w:rsid w:val="00AE0755"/>
    <w:rsid w:val="00AE0C7F"/>
    <w:rsid w:val="00AE0FBE"/>
    <w:rsid w:val="00AE20BA"/>
    <w:rsid w:val="00AE27E6"/>
    <w:rsid w:val="00AE2BEF"/>
    <w:rsid w:val="00AE30B8"/>
    <w:rsid w:val="00AE3FCA"/>
    <w:rsid w:val="00AE3FEC"/>
    <w:rsid w:val="00AE52EC"/>
    <w:rsid w:val="00AE685E"/>
    <w:rsid w:val="00AE69CF"/>
    <w:rsid w:val="00AE7DD6"/>
    <w:rsid w:val="00AF0C01"/>
    <w:rsid w:val="00AF0C30"/>
    <w:rsid w:val="00AF0CD4"/>
    <w:rsid w:val="00AF1DB1"/>
    <w:rsid w:val="00AF1EE9"/>
    <w:rsid w:val="00AF24D2"/>
    <w:rsid w:val="00AF28F2"/>
    <w:rsid w:val="00AF325D"/>
    <w:rsid w:val="00AF342E"/>
    <w:rsid w:val="00AF46D8"/>
    <w:rsid w:val="00AF4D76"/>
    <w:rsid w:val="00AF527A"/>
    <w:rsid w:val="00AF52BA"/>
    <w:rsid w:val="00AF592C"/>
    <w:rsid w:val="00AF6684"/>
    <w:rsid w:val="00AF66A2"/>
    <w:rsid w:val="00AF76C0"/>
    <w:rsid w:val="00B001B4"/>
    <w:rsid w:val="00B006A8"/>
    <w:rsid w:val="00B006C1"/>
    <w:rsid w:val="00B0090E"/>
    <w:rsid w:val="00B00ABF"/>
    <w:rsid w:val="00B01023"/>
    <w:rsid w:val="00B019A7"/>
    <w:rsid w:val="00B01CD1"/>
    <w:rsid w:val="00B0312A"/>
    <w:rsid w:val="00B03CA3"/>
    <w:rsid w:val="00B04B37"/>
    <w:rsid w:val="00B04E46"/>
    <w:rsid w:val="00B05654"/>
    <w:rsid w:val="00B059B6"/>
    <w:rsid w:val="00B06045"/>
    <w:rsid w:val="00B064EF"/>
    <w:rsid w:val="00B06AA7"/>
    <w:rsid w:val="00B06C7F"/>
    <w:rsid w:val="00B06DD8"/>
    <w:rsid w:val="00B06F2B"/>
    <w:rsid w:val="00B071C1"/>
    <w:rsid w:val="00B07368"/>
    <w:rsid w:val="00B079AE"/>
    <w:rsid w:val="00B100B5"/>
    <w:rsid w:val="00B10680"/>
    <w:rsid w:val="00B10AFA"/>
    <w:rsid w:val="00B11186"/>
    <w:rsid w:val="00B135A3"/>
    <w:rsid w:val="00B13877"/>
    <w:rsid w:val="00B13992"/>
    <w:rsid w:val="00B13ED1"/>
    <w:rsid w:val="00B1425F"/>
    <w:rsid w:val="00B15207"/>
    <w:rsid w:val="00B156EB"/>
    <w:rsid w:val="00B15EAE"/>
    <w:rsid w:val="00B16381"/>
    <w:rsid w:val="00B171CE"/>
    <w:rsid w:val="00B17688"/>
    <w:rsid w:val="00B2050E"/>
    <w:rsid w:val="00B21415"/>
    <w:rsid w:val="00B214AD"/>
    <w:rsid w:val="00B227CC"/>
    <w:rsid w:val="00B23184"/>
    <w:rsid w:val="00B2345D"/>
    <w:rsid w:val="00B23B94"/>
    <w:rsid w:val="00B244F0"/>
    <w:rsid w:val="00B247EF"/>
    <w:rsid w:val="00B24A37"/>
    <w:rsid w:val="00B254E5"/>
    <w:rsid w:val="00B2580C"/>
    <w:rsid w:val="00B2582E"/>
    <w:rsid w:val="00B25C2D"/>
    <w:rsid w:val="00B27845"/>
    <w:rsid w:val="00B30092"/>
    <w:rsid w:val="00B305C8"/>
    <w:rsid w:val="00B316B8"/>
    <w:rsid w:val="00B3193B"/>
    <w:rsid w:val="00B31AC9"/>
    <w:rsid w:val="00B31E08"/>
    <w:rsid w:val="00B33294"/>
    <w:rsid w:val="00B33440"/>
    <w:rsid w:val="00B33691"/>
    <w:rsid w:val="00B3493A"/>
    <w:rsid w:val="00B37B35"/>
    <w:rsid w:val="00B40915"/>
    <w:rsid w:val="00B40938"/>
    <w:rsid w:val="00B40CDA"/>
    <w:rsid w:val="00B40FC4"/>
    <w:rsid w:val="00B417EE"/>
    <w:rsid w:val="00B41929"/>
    <w:rsid w:val="00B423C7"/>
    <w:rsid w:val="00B4292C"/>
    <w:rsid w:val="00B42B4E"/>
    <w:rsid w:val="00B42BBD"/>
    <w:rsid w:val="00B43198"/>
    <w:rsid w:val="00B441DD"/>
    <w:rsid w:val="00B44A54"/>
    <w:rsid w:val="00B4587E"/>
    <w:rsid w:val="00B45880"/>
    <w:rsid w:val="00B46088"/>
    <w:rsid w:val="00B47574"/>
    <w:rsid w:val="00B51F05"/>
    <w:rsid w:val="00B52B47"/>
    <w:rsid w:val="00B5357E"/>
    <w:rsid w:val="00B5357F"/>
    <w:rsid w:val="00B56620"/>
    <w:rsid w:val="00B567A6"/>
    <w:rsid w:val="00B56E50"/>
    <w:rsid w:val="00B578EE"/>
    <w:rsid w:val="00B57E68"/>
    <w:rsid w:val="00B600CD"/>
    <w:rsid w:val="00B600F9"/>
    <w:rsid w:val="00B609D7"/>
    <w:rsid w:val="00B61233"/>
    <w:rsid w:val="00B61341"/>
    <w:rsid w:val="00B61C17"/>
    <w:rsid w:val="00B629B6"/>
    <w:rsid w:val="00B6387B"/>
    <w:rsid w:val="00B63ED6"/>
    <w:rsid w:val="00B63F4A"/>
    <w:rsid w:val="00B63FCC"/>
    <w:rsid w:val="00B64A43"/>
    <w:rsid w:val="00B64FAC"/>
    <w:rsid w:val="00B660B1"/>
    <w:rsid w:val="00B674B8"/>
    <w:rsid w:val="00B67BE1"/>
    <w:rsid w:val="00B709FF"/>
    <w:rsid w:val="00B7102F"/>
    <w:rsid w:val="00B71929"/>
    <w:rsid w:val="00B71D11"/>
    <w:rsid w:val="00B71E42"/>
    <w:rsid w:val="00B725C7"/>
    <w:rsid w:val="00B7376E"/>
    <w:rsid w:val="00B74121"/>
    <w:rsid w:val="00B751E5"/>
    <w:rsid w:val="00B75785"/>
    <w:rsid w:val="00B75974"/>
    <w:rsid w:val="00B75E26"/>
    <w:rsid w:val="00B76085"/>
    <w:rsid w:val="00B769B2"/>
    <w:rsid w:val="00B77BE4"/>
    <w:rsid w:val="00B77F17"/>
    <w:rsid w:val="00B819D1"/>
    <w:rsid w:val="00B81CFC"/>
    <w:rsid w:val="00B82BF5"/>
    <w:rsid w:val="00B83998"/>
    <w:rsid w:val="00B8459D"/>
    <w:rsid w:val="00B84C89"/>
    <w:rsid w:val="00B856F1"/>
    <w:rsid w:val="00B85C2C"/>
    <w:rsid w:val="00B866FC"/>
    <w:rsid w:val="00B86B32"/>
    <w:rsid w:val="00B86E4F"/>
    <w:rsid w:val="00B873EF"/>
    <w:rsid w:val="00B8743C"/>
    <w:rsid w:val="00B87DA0"/>
    <w:rsid w:val="00B90079"/>
    <w:rsid w:val="00B9017F"/>
    <w:rsid w:val="00B91613"/>
    <w:rsid w:val="00B916D1"/>
    <w:rsid w:val="00B91DD9"/>
    <w:rsid w:val="00B929BA"/>
    <w:rsid w:val="00B93943"/>
    <w:rsid w:val="00B93DB6"/>
    <w:rsid w:val="00B93DFF"/>
    <w:rsid w:val="00B95C7B"/>
    <w:rsid w:val="00B95FDC"/>
    <w:rsid w:val="00B96720"/>
    <w:rsid w:val="00B967A6"/>
    <w:rsid w:val="00B968EA"/>
    <w:rsid w:val="00B97116"/>
    <w:rsid w:val="00B9752F"/>
    <w:rsid w:val="00B97ABC"/>
    <w:rsid w:val="00B97B32"/>
    <w:rsid w:val="00BA0221"/>
    <w:rsid w:val="00BA035A"/>
    <w:rsid w:val="00BA0EAA"/>
    <w:rsid w:val="00BA1B16"/>
    <w:rsid w:val="00BA1D4F"/>
    <w:rsid w:val="00BA27DE"/>
    <w:rsid w:val="00BA2D3B"/>
    <w:rsid w:val="00BA381A"/>
    <w:rsid w:val="00BA3B31"/>
    <w:rsid w:val="00BA3BF7"/>
    <w:rsid w:val="00BA3D11"/>
    <w:rsid w:val="00BA3E09"/>
    <w:rsid w:val="00BA46B0"/>
    <w:rsid w:val="00BA533A"/>
    <w:rsid w:val="00BA53AA"/>
    <w:rsid w:val="00BA5581"/>
    <w:rsid w:val="00BA6E4F"/>
    <w:rsid w:val="00BB01F1"/>
    <w:rsid w:val="00BB0928"/>
    <w:rsid w:val="00BB1985"/>
    <w:rsid w:val="00BB1A36"/>
    <w:rsid w:val="00BB1D65"/>
    <w:rsid w:val="00BB220C"/>
    <w:rsid w:val="00BB30A7"/>
    <w:rsid w:val="00BB3134"/>
    <w:rsid w:val="00BB33EC"/>
    <w:rsid w:val="00BB3725"/>
    <w:rsid w:val="00BB38A7"/>
    <w:rsid w:val="00BB4100"/>
    <w:rsid w:val="00BB519D"/>
    <w:rsid w:val="00BB5A2A"/>
    <w:rsid w:val="00BB6332"/>
    <w:rsid w:val="00BB6B02"/>
    <w:rsid w:val="00BC01D7"/>
    <w:rsid w:val="00BC0BEF"/>
    <w:rsid w:val="00BC186F"/>
    <w:rsid w:val="00BC190B"/>
    <w:rsid w:val="00BC2196"/>
    <w:rsid w:val="00BC3035"/>
    <w:rsid w:val="00BC3908"/>
    <w:rsid w:val="00BC4C5E"/>
    <w:rsid w:val="00BC4D7E"/>
    <w:rsid w:val="00BC507C"/>
    <w:rsid w:val="00BC5471"/>
    <w:rsid w:val="00BC5528"/>
    <w:rsid w:val="00BC5886"/>
    <w:rsid w:val="00BC5B60"/>
    <w:rsid w:val="00BC5D03"/>
    <w:rsid w:val="00BC7397"/>
    <w:rsid w:val="00BD1180"/>
    <w:rsid w:val="00BD132F"/>
    <w:rsid w:val="00BD1C52"/>
    <w:rsid w:val="00BD1C9B"/>
    <w:rsid w:val="00BD1FAE"/>
    <w:rsid w:val="00BD203D"/>
    <w:rsid w:val="00BD29EA"/>
    <w:rsid w:val="00BD2C16"/>
    <w:rsid w:val="00BD33E0"/>
    <w:rsid w:val="00BD397C"/>
    <w:rsid w:val="00BD4380"/>
    <w:rsid w:val="00BD452C"/>
    <w:rsid w:val="00BD5192"/>
    <w:rsid w:val="00BD672E"/>
    <w:rsid w:val="00BD6735"/>
    <w:rsid w:val="00BD7053"/>
    <w:rsid w:val="00BD70CD"/>
    <w:rsid w:val="00BD75D9"/>
    <w:rsid w:val="00BD7921"/>
    <w:rsid w:val="00BD7C3D"/>
    <w:rsid w:val="00BE03F0"/>
    <w:rsid w:val="00BE03FF"/>
    <w:rsid w:val="00BE058B"/>
    <w:rsid w:val="00BE1B94"/>
    <w:rsid w:val="00BE1BB7"/>
    <w:rsid w:val="00BE1FFB"/>
    <w:rsid w:val="00BE20DA"/>
    <w:rsid w:val="00BE23DF"/>
    <w:rsid w:val="00BE31F1"/>
    <w:rsid w:val="00BE3744"/>
    <w:rsid w:val="00BE392F"/>
    <w:rsid w:val="00BE3E31"/>
    <w:rsid w:val="00BE5288"/>
    <w:rsid w:val="00BE5585"/>
    <w:rsid w:val="00BE5B74"/>
    <w:rsid w:val="00BE7936"/>
    <w:rsid w:val="00BF021C"/>
    <w:rsid w:val="00BF044B"/>
    <w:rsid w:val="00BF0480"/>
    <w:rsid w:val="00BF14BB"/>
    <w:rsid w:val="00BF1A48"/>
    <w:rsid w:val="00BF1DC5"/>
    <w:rsid w:val="00BF2218"/>
    <w:rsid w:val="00BF235B"/>
    <w:rsid w:val="00BF2599"/>
    <w:rsid w:val="00BF2641"/>
    <w:rsid w:val="00BF2A56"/>
    <w:rsid w:val="00BF3671"/>
    <w:rsid w:val="00BF3ABC"/>
    <w:rsid w:val="00BF4958"/>
    <w:rsid w:val="00BF4CC7"/>
    <w:rsid w:val="00BF4FA0"/>
    <w:rsid w:val="00BF5D45"/>
    <w:rsid w:val="00BF6362"/>
    <w:rsid w:val="00BF6554"/>
    <w:rsid w:val="00BF7235"/>
    <w:rsid w:val="00BF7792"/>
    <w:rsid w:val="00C0019E"/>
    <w:rsid w:val="00C012F3"/>
    <w:rsid w:val="00C0156E"/>
    <w:rsid w:val="00C01CD8"/>
    <w:rsid w:val="00C02B17"/>
    <w:rsid w:val="00C03741"/>
    <w:rsid w:val="00C04C4B"/>
    <w:rsid w:val="00C04D9E"/>
    <w:rsid w:val="00C054B2"/>
    <w:rsid w:val="00C063B9"/>
    <w:rsid w:val="00C064F9"/>
    <w:rsid w:val="00C0686E"/>
    <w:rsid w:val="00C06B55"/>
    <w:rsid w:val="00C072D3"/>
    <w:rsid w:val="00C079A3"/>
    <w:rsid w:val="00C1012D"/>
    <w:rsid w:val="00C106D9"/>
    <w:rsid w:val="00C10A24"/>
    <w:rsid w:val="00C10E8D"/>
    <w:rsid w:val="00C10FFA"/>
    <w:rsid w:val="00C1171C"/>
    <w:rsid w:val="00C1276F"/>
    <w:rsid w:val="00C127F7"/>
    <w:rsid w:val="00C12A24"/>
    <w:rsid w:val="00C1350D"/>
    <w:rsid w:val="00C1367D"/>
    <w:rsid w:val="00C1456D"/>
    <w:rsid w:val="00C147EC"/>
    <w:rsid w:val="00C14909"/>
    <w:rsid w:val="00C15D81"/>
    <w:rsid w:val="00C15E6F"/>
    <w:rsid w:val="00C15ECC"/>
    <w:rsid w:val="00C16673"/>
    <w:rsid w:val="00C1708F"/>
    <w:rsid w:val="00C170D4"/>
    <w:rsid w:val="00C17F93"/>
    <w:rsid w:val="00C17FFD"/>
    <w:rsid w:val="00C215E2"/>
    <w:rsid w:val="00C2188A"/>
    <w:rsid w:val="00C221D4"/>
    <w:rsid w:val="00C2278C"/>
    <w:rsid w:val="00C22ADB"/>
    <w:rsid w:val="00C22EA6"/>
    <w:rsid w:val="00C23731"/>
    <w:rsid w:val="00C24E25"/>
    <w:rsid w:val="00C25AF1"/>
    <w:rsid w:val="00C26330"/>
    <w:rsid w:val="00C26400"/>
    <w:rsid w:val="00C264AA"/>
    <w:rsid w:val="00C27467"/>
    <w:rsid w:val="00C27582"/>
    <w:rsid w:val="00C30131"/>
    <w:rsid w:val="00C30747"/>
    <w:rsid w:val="00C327A4"/>
    <w:rsid w:val="00C32D00"/>
    <w:rsid w:val="00C33180"/>
    <w:rsid w:val="00C3355E"/>
    <w:rsid w:val="00C3378E"/>
    <w:rsid w:val="00C338A3"/>
    <w:rsid w:val="00C33BD4"/>
    <w:rsid w:val="00C343CA"/>
    <w:rsid w:val="00C344A0"/>
    <w:rsid w:val="00C344FE"/>
    <w:rsid w:val="00C34E27"/>
    <w:rsid w:val="00C355CE"/>
    <w:rsid w:val="00C35787"/>
    <w:rsid w:val="00C36EAF"/>
    <w:rsid w:val="00C40275"/>
    <w:rsid w:val="00C41954"/>
    <w:rsid w:val="00C41C97"/>
    <w:rsid w:val="00C41E57"/>
    <w:rsid w:val="00C4266E"/>
    <w:rsid w:val="00C429D4"/>
    <w:rsid w:val="00C42A33"/>
    <w:rsid w:val="00C43F4A"/>
    <w:rsid w:val="00C4559C"/>
    <w:rsid w:val="00C45AB3"/>
    <w:rsid w:val="00C464ED"/>
    <w:rsid w:val="00C466BE"/>
    <w:rsid w:val="00C47AD9"/>
    <w:rsid w:val="00C47C2F"/>
    <w:rsid w:val="00C47F85"/>
    <w:rsid w:val="00C5160E"/>
    <w:rsid w:val="00C51895"/>
    <w:rsid w:val="00C520AE"/>
    <w:rsid w:val="00C52579"/>
    <w:rsid w:val="00C52FB2"/>
    <w:rsid w:val="00C52FD6"/>
    <w:rsid w:val="00C538A5"/>
    <w:rsid w:val="00C539AE"/>
    <w:rsid w:val="00C554DA"/>
    <w:rsid w:val="00C55821"/>
    <w:rsid w:val="00C55CB3"/>
    <w:rsid w:val="00C561F9"/>
    <w:rsid w:val="00C56368"/>
    <w:rsid w:val="00C57CA5"/>
    <w:rsid w:val="00C6024B"/>
    <w:rsid w:val="00C613DE"/>
    <w:rsid w:val="00C61B41"/>
    <w:rsid w:val="00C626A4"/>
    <w:rsid w:val="00C63041"/>
    <w:rsid w:val="00C6316E"/>
    <w:rsid w:val="00C64666"/>
    <w:rsid w:val="00C64CDE"/>
    <w:rsid w:val="00C65C69"/>
    <w:rsid w:val="00C66859"/>
    <w:rsid w:val="00C67D72"/>
    <w:rsid w:val="00C67D9E"/>
    <w:rsid w:val="00C700FF"/>
    <w:rsid w:val="00C71033"/>
    <w:rsid w:val="00C72005"/>
    <w:rsid w:val="00C72774"/>
    <w:rsid w:val="00C7319C"/>
    <w:rsid w:val="00C73A9E"/>
    <w:rsid w:val="00C73B74"/>
    <w:rsid w:val="00C73E84"/>
    <w:rsid w:val="00C76056"/>
    <w:rsid w:val="00C767A8"/>
    <w:rsid w:val="00C7755E"/>
    <w:rsid w:val="00C801A9"/>
    <w:rsid w:val="00C801EF"/>
    <w:rsid w:val="00C81180"/>
    <w:rsid w:val="00C81A26"/>
    <w:rsid w:val="00C81E71"/>
    <w:rsid w:val="00C824AC"/>
    <w:rsid w:val="00C82ED4"/>
    <w:rsid w:val="00C8323D"/>
    <w:rsid w:val="00C8381E"/>
    <w:rsid w:val="00C83F3D"/>
    <w:rsid w:val="00C843C3"/>
    <w:rsid w:val="00C8524D"/>
    <w:rsid w:val="00C85A59"/>
    <w:rsid w:val="00C85F96"/>
    <w:rsid w:val="00C86250"/>
    <w:rsid w:val="00C86D19"/>
    <w:rsid w:val="00C87A8C"/>
    <w:rsid w:val="00C87B5E"/>
    <w:rsid w:val="00C9135A"/>
    <w:rsid w:val="00C9250F"/>
    <w:rsid w:val="00C92580"/>
    <w:rsid w:val="00C9280B"/>
    <w:rsid w:val="00C92936"/>
    <w:rsid w:val="00C92A51"/>
    <w:rsid w:val="00C93B76"/>
    <w:rsid w:val="00C946D5"/>
    <w:rsid w:val="00C948E3"/>
    <w:rsid w:val="00C94D5E"/>
    <w:rsid w:val="00C95D8A"/>
    <w:rsid w:val="00C95E91"/>
    <w:rsid w:val="00C9649D"/>
    <w:rsid w:val="00C96C9E"/>
    <w:rsid w:val="00C978F9"/>
    <w:rsid w:val="00C97A4B"/>
    <w:rsid w:val="00CA0FFA"/>
    <w:rsid w:val="00CA1761"/>
    <w:rsid w:val="00CA23BC"/>
    <w:rsid w:val="00CA2C15"/>
    <w:rsid w:val="00CA3316"/>
    <w:rsid w:val="00CA33C9"/>
    <w:rsid w:val="00CA421A"/>
    <w:rsid w:val="00CA4494"/>
    <w:rsid w:val="00CA4A81"/>
    <w:rsid w:val="00CA5173"/>
    <w:rsid w:val="00CA5424"/>
    <w:rsid w:val="00CA5BFE"/>
    <w:rsid w:val="00CA6D44"/>
    <w:rsid w:val="00CA7443"/>
    <w:rsid w:val="00CA7D14"/>
    <w:rsid w:val="00CA7E57"/>
    <w:rsid w:val="00CB044D"/>
    <w:rsid w:val="00CB0B4C"/>
    <w:rsid w:val="00CB180A"/>
    <w:rsid w:val="00CB1982"/>
    <w:rsid w:val="00CB207D"/>
    <w:rsid w:val="00CB2405"/>
    <w:rsid w:val="00CB2524"/>
    <w:rsid w:val="00CB2E24"/>
    <w:rsid w:val="00CB4436"/>
    <w:rsid w:val="00CB4AB8"/>
    <w:rsid w:val="00CB57F3"/>
    <w:rsid w:val="00CB5C1B"/>
    <w:rsid w:val="00CB5F1B"/>
    <w:rsid w:val="00CB659F"/>
    <w:rsid w:val="00CB6FB4"/>
    <w:rsid w:val="00CB72B8"/>
    <w:rsid w:val="00CB730A"/>
    <w:rsid w:val="00CB7718"/>
    <w:rsid w:val="00CB798A"/>
    <w:rsid w:val="00CC04BD"/>
    <w:rsid w:val="00CC19E5"/>
    <w:rsid w:val="00CC1A95"/>
    <w:rsid w:val="00CC1D1B"/>
    <w:rsid w:val="00CC3405"/>
    <w:rsid w:val="00CC413B"/>
    <w:rsid w:val="00CC4FC2"/>
    <w:rsid w:val="00CC6162"/>
    <w:rsid w:val="00CC64B2"/>
    <w:rsid w:val="00CC68BF"/>
    <w:rsid w:val="00CC695D"/>
    <w:rsid w:val="00CC723D"/>
    <w:rsid w:val="00CC7B09"/>
    <w:rsid w:val="00CD037F"/>
    <w:rsid w:val="00CD178B"/>
    <w:rsid w:val="00CD1A16"/>
    <w:rsid w:val="00CD2147"/>
    <w:rsid w:val="00CD32A2"/>
    <w:rsid w:val="00CD39F5"/>
    <w:rsid w:val="00CD5883"/>
    <w:rsid w:val="00CD6CBA"/>
    <w:rsid w:val="00CD6FED"/>
    <w:rsid w:val="00CD7E68"/>
    <w:rsid w:val="00CD7FBD"/>
    <w:rsid w:val="00CE0000"/>
    <w:rsid w:val="00CE02CD"/>
    <w:rsid w:val="00CE0850"/>
    <w:rsid w:val="00CE0AFC"/>
    <w:rsid w:val="00CE1652"/>
    <w:rsid w:val="00CE1ADC"/>
    <w:rsid w:val="00CE2326"/>
    <w:rsid w:val="00CE288C"/>
    <w:rsid w:val="00CE3168"/>
    <w:rsid w:val="00CE376D"/>
    <w:rsid w:val="00CE3A9A"/>
    <w:rsid w:val="00CE3ED2"/>
    <w:rsid w:val="00CE481B"/>
    <w:rsid w:val="00CE481E"/>
    <w:rsid w:val="00CE729D"/>
    <w:rsid w:val="00CE7A69"/>
    <w:rsid w:val="00CE7DD6"/>
    <w:rsid w:val="00CF077A"/>
    <w:rsid w:val="00CF0F34"/>
    <w:rsid w:val="00CF1202"/>
    <w:rsid w:val="00CF156F"/>
    <w:rsid w:val="00CF1A10"/>
    <w:rsid w:val="00CF1EDD"/>
    <w:rsid w:val="00CF27BB"/>
    <w:rsid w:val="00CF3DBF"/>
    <w:rsid w:val="00CF4A5E"/>
    <w:rsid w:val="00CF6A88"/>
    <w:rsid w:val="00CF7494"/>
    <w:rsid w:val="00CF78AB"/>
    <w:rsid w:val="00D00232"/>
    <w:rsid w:val="00D002E0"/>
    <w:rsid w:val="00D00515"/>
    <w:rsid w:val="00D01031"/>
    <w:rsid w:val="00D0168B"/>
    <w:rsid w:val="00D0169E"/>
    <w:rsid w:val="00D02A7D"/>
    <w:rsid w:val="00D03423"/>
    <w:rsid w:val="00D03882"/>
    <w:rsid w:val="00D0465E"/>
    <w:rsid w:val="00D04880"/>
    <w:rsid w:val="00D056EE"/>
    <w:rsid w:val="00D0660E"/>
    <w:rsid w:val="00D11AFE"/>
    <w:rsid w:val="00D120D8"/>
    <w:rsid w:val="00D121FF"/>
    <w:rsid w:val="00D12355"/>
    <w:rsid w:val="00D130C3"/>
    <w:rsid w:val="00D154CE"/>
    <w:rsid w:val="00D15EA6"/>
    <w:rsid w:val="00D16248"/>
    <w:rsid w:val="00D16F1E"/>
    <w:rsid w:val="00D16FC8"/>
    <w:rsid w:val="00D17305"/>
    <w:rsid w:val="00D17AAF"/>
    <w:rsid w:val="00D17B6F"/>
    <w:rsid w:val="00D17EA7"/>
    <w:rsid w:val="00D17EB9"/>
    <w:rsid w:val="00D20063"/>
    <w:rsid w:val="00D20F06"/>
    <w:rsid w:val="00D2117F"/>
    <w:rsid w:val="00D213C9"/>
    <w:rsid w:val="00D226A4"/>
    <w:rsid w:val="00D22F05"/>
    <w:rsid w:val="00D23313"/>
    <w:rsid w:val="00D233AB"/>
    <w:rsid w:val="00D2458F"/>
    <w:rsid w:val="00D24B45"/>
    <w:rsid w:val="00D24BA5"/>
    <w:rsid w:val="00D25139"/>
    <w:rsid w:val="00D25E42"/>
    <w:rsid w:val="00D25F3B"/>
    <w:rsid w:val="00D26404"/>
    <w:rsid w:val="00D26DE2"/>
    <w:rsid w:val="00D27133"/>
    <w:rsid w:val="00D2732E"/>
    <w:rsid w:val="00D27765"/>
    <w:rsid w:val="00D300D0"/>
    <w:rsid w:val="00D307DA"/>
    <w:rsid w:val="00D30E71"/>
    <w:rsid w:val="00D317FB"/>
    <w:rsid w:val="00D3183B"/>
    <w:rsid w:val="00D31F92"/>
    <w:rsid w:val="00D32204"/>
    <w:rsid w:val="00D3250B"/>
    <w:rsid w:val="00D32A1F"/>
    <w:rsid w:val="00D32AEC"/>
    <w:rsid w:val="00D32D6F"/>
    <w:rsid w:val="00D32EB6"/>
    <w:rsid w:val="00D32FAA"/>
    <w:rsid w:val="00D3330F"/>
    <w:rsid w:val="00D33987"/>
    <w:rsid w:val="00D34032"/>
    <w:rsid w:val="00D340E6"/>
    <w:rsid w:val="00D35AE8"/>
    <w:rsid w:val="00D35CE8"/>
    <w:rsid w:val="00D361B3"/>
    <w:rsid w:val="00D3688C"/>
    <w:rsid w:val="00D36DD3"/>
    <w:rsid w:val="00D378AB"/>
    <w:rsid w:val="00D37FF1"/>
    <w:rsid w:val="00D410A3"/>
    <w:rsid w:val="00D414E1"/>
    <w:rsid w:val="00D418A6"/>
    <w:rsid w:val="00D421FF"/>
    <w:rsid w:val="00D436EA"/>
    <w:rsid w:val="00D4400C"/>
    <w:rsid w:val="00D44EF1"/>
    <w:rsid w:val="00D4578D"/>
    <w:rsid w:val="00D4586D"/>
    <w:rsid w:val="00D45FAC"/>
    <w:rsid w:val="00D474E7"/>
    <w:rsid w:val="00D47829"/>
    <w:rsid w:val="00D50772"/>
    <w:rsid w:val="00D51019"/>
    <w:rsid w:val="00D51859"/>
    <w:rsid w:val="00D5204B"/>
    <w:rsid w:val="00D52C9F"/>
    <w:rsid w:val="00D52FDE"/>
    <w:rsid w:val="00D55326"/>
    <w:rsid w:val="00D55FFB"/>
    <w:rsid w:val="00D56183"/>
    <w:rsid w:val="00D56343"/>
    <w:rsid w:val="00D56445"/>
    <w:rsid w:val="00D56CA0"/>
    <w:rsid w:val="00D571F7"/>
    <w:rsid w:val="00D577CD"/>
    <w:rsid w:val="00D57A6D"/>
    <w:rsid w:val="00D613F0"/>
    <w:rsid w:val="00D61464"/>
    <w:rsid w:val="00D628B0"/>
    <w:rsid w:val="00D630DC"/>
    <w:rsid w:val="00D637DF"/>
    <w:rsid w:val="00D64480"/>
    <w:rsid w:val="00D64E95"/>
    <w:rsid w:val="00D65CAA"/>
    <w:rsid w:val="00D6653E"/>
    <w:rsid w:val="00D66D43"/>
    <w:rsid w:val="00D66E6B"/>
    <w:rsid w:val="00D70123"/>
    <w:rsid w:val="00D70EE9"/>
    <w:rsid w:val="00D71B89"/>
    <w:rsid w:val="00D7223E"/>
    <w:rsid w:val="00D725F2"/>
    <w:rsid w:val="00D72D46"/>
    <w:rsid w:val="00D72EA2"/>
    <w:rsid w:val="00D73589"/>
    <w:rsid w:val="00D73676"/>
    <w:rsid w:val="00D73861"/>
    <w:rsid w:val="00D739C2"/>
    <w:rsid w:val="00D73C12"/>
    <w:rsid w:val="00D746BC"/>
    <w:rsid w:val="00D75699"/>
    <w:rsid w:val="00D765CC"/>
    <w:rsid w:val="00D77021"/>
    <w:rsid w:val="00D77EC5"/>
    <w:rsid w:val="00D8008D"/>
    <w:rsid w:val="00D80EF4"/>
    <w:rsid w:val="00D81312"/>
    <w:rsid w:val="00D81943"/>
    <w:rsid w:val="00D82340"/>
    <w:rsid w:val="00D824D0"/>
    <w:rsid w:val="00D82BF0"/>
    <w:rsid w:val="00D83379"/>
    <w:rsid w:val="00D8341A"/>
    <w:rsid w:val="00D83BB5"/>
    <w:rsid w:val="00D84BB5"/>
    <w:rsid w:val="00D861C2"/>
    <w:rsid w:val="00D8631A"/>
    <w:rsid w:val="00D86811"/>
    <w:rsid w:val="00D86888"/>
    <w:rsid w:val="00D86BA5"/>
    <w:rsid w:val="00D86EFA"/>
    <w:rsid w:val="00D87191"/>
    <w:rsid w:val="00D87801"/>
    <w:rsid w:val="00D90D4F"/>
    <w:rsid w:val="00D92323"/>
    <w:rsid w:val="00D93AA4"/>
    <w:rsid w:val="00D94157"/>
    <w:rsid w:val="00D943F6"/>
    <w:rsid w:val="00D945A9"/>
    <w:rsid w:val="00D94F1A"/>
    <w:rsid w:val="00D952B2"/>
    <w:rsid w:val="00D96494"/>
    <w:rsid w:val="00D96ED1"/>
    <w:rsid w:val="00D970B7"/>
    <w:rsid w:val="00D9776C"/>
    <w:rsid w:val="00DA0256"/>
    <w:rsid w:val="00DA0455"/>
    <w:rsid w:val="00DA0B7D"/>
    <w:rsid w:val="00DA18B1"/>
    <w:rsid w:val="00DA22B4"/>
    <w:rsid w:val="00DA2785"/>
    <w:rsid w:val="00DA296B"/>
    <w:rsid w:val="00DA2A53"/>
    <w:rsid w:val="00DA2E0E"/>
    <w:rsid w:val="00DA302A"/>
    <w:rsid w:val="00DA343D"/>
    <w:rsid w:val="00DA35CF"/>
    <w:rsid w:val="00DA3695"/>
    <w:rsid w:val="00DA3F9C"/>
    <w:rsid w:val="00DA44C3"/>
    <w:rsid w:val="00DA4C4F"/>
    <w:rsid w:val="00DA5474"/>
    <w:rsid w:val="00DA5E02"/>
    <w:rsid w:val="00DA6CDE"/>
    <w:rsid w:val="00DA7092"/>
    <w:rsid w:val="00DA78EE"/>
    <w:rsid w:val="00DA7BE1"/>
    <w:rsid w:val="00DB1172"/>
    <w:rsid w:val="00DB154B"/>
    <w:rsid w:val="00DB1A2A"/>
    <w:rsid w:val="00DB269A"/>
    <w:rsid w:val="00DB2C11"/>
    <w:rsid w:val="00DB33B5"/>
    <w:rsid w:val="00DB5BFF"/>
    <w:rsid w:val="00DB5EBA"/>
    <w:rsid w:val="00DB61A7"/>
    <w:rsid w:val="00DB6D16"/>
    <w:rsid w:val="00DB76BB"/>
    <w:rsid w:val="00DB7812"/>
    <w:rsid w:val="00DC068F"/>
    <w:rsid w:val="00DC069F"/>
    <w:rsid w:val="00DC0AFC"/>
    <w:rsid w:val="00DC1344"/>
    <w:rsid w:val="00DC1665"/>
    <w:rsid w:val="00DC1E75"/>
    <w:rsid w:val="00DC270D"/>
    <w:rsid w:val="00DC2849"/>
    <w:rsid w:val="00DC2C29"/>
    <w:rsid w:val="00DC38ED"/>
    <w:rsid w:val="00DC3F27"/>
    <w:rsid w:val="00DC4A33"/>
    <w:rsid w:val="00DC53A6"/>
    <w:rsid w:val="00DC5ACE"/>
    <w:rsid w:val="00DC5DBC"/>
    <w:rsid w:val="00DC5FEE"/>
    <w:rsid w:val="00DC684A"/>
    <w:rsid w:val="00DC6903"/>
    <w:rsid w:val="00DC6EFE"/>
    <w:rsid w:val="00DC708F"/>
    <w:rsid w:val="00DC7DC6"/>
    <w:rsid w:val="00DD089F"/>
    <w:rsid w:val="00DD1523"/>
    <w:rsid w:val="00DD17DF"/>
    <w:rsid w:val="00DD17E4"/>
    <w:rsid w:val="00DD1A60"/>
    <w:rsid w:val="00DD1E38"/>
    <w:rsid w:val="00DD296A"/>
    <w:rsid w:val="00DD2BE6"/>
    <w:rsid w:val="00DD2F86"/>
    <w:rsid w:val="00DD4791"/>
    <w:rsid w:val="00DD4C29"/>
    <w:rsid w:val="00DD50FB"/>
    <w:rsid w:val="00DD5460"/>
    <w:rsid w:val="00DD59F1"/>
    <w:rsid w:val="00DD74D2"/>
    <w:rsid w:val="00DD7BE9"/>
    <w:rsid w:val="00DD7DDE"/>
    <w:rsid w:val="00DE00CB"/>
    <w:rsid w:val="00DE020E"/>
    <w:rsid w:val="00DE2558"/>
    <w:rsid w:val="00DE2B90"/>
    <w:rsid w:val="00DE3CD9"/>
    <w:rsid w:val="00DE40F0"/>
    <w:rsid w:val="00DE4462"/>
    <w:rsid w:val="00DE47BF"/>
    <w:rsid w:val="00DE52BE"/>
    <w:rsid w:val="00DE6322"/>
    <w:rsid w:val="00DE677F"/>
    <w:rsid w:val="00DE67B1"/>
    <w:rsid w:val="00DE6AA4"/>
    <w:rsid w:val="00DE6F83"/>
    <w:rsid w:val="00DE709B"/>
    <w:rsid w:val="00DE75A7"/>
    <w:rsid w:val="00DE7C69"/>
    <w:rsid w:val="00DF0B5A"/>
    <w:rsid w:val="00DF13CF"/>
    <w:rsid w:val="00DF174F"/>
    <w:rsid w:val="00DF1E5A"/>
    <w:rsid w:val="00DF21F9"/>
    <w:rsid w:val="00DF27E3"/>
    <w:rsid w:val="00DF35CF"/>
    <w:rsid w:val="00DF3EBD"/>
    <w:rsid w:val="00DF4661"/>
    <w:rsid w:val="00DF4678"/>
    <w:rsid w:val="00DF46F0"/>
    <w:rsid w:val="00DF4D63"/>
    <w:rsid w:val="00DF4EFB"/>
    <w:rsid w:val="00DF4F70"/>
    <w:rsid w:val="00DF60F6"/>
    <w:rsid w:val="00DF696F"/>
    <w:rsid w:val="00DF6BFC"/>
    <w:rsid w:val="00DF6F41"/>
    <w:rsid w:val="00DF7D2C"/>
    <w:rsid w:val="00E0005C"/>
    <w:rsid w:val="00E0050A"/>
    <w:rsid w:val="00E007F8"/>
    <w:rsid w:val="00E008CD"/>
    <w:rsid w:val="00E00CA4"/>
    <w:rsid w:val="00E00E82"/>
    <w:rsid w:val="00E01E13"/>
    <w:rsid w:val="00E02082"/>
    <w:rsid w:val="00E028E8"/>
    <w:rsid w:val="00E02B04"/>
    <w:rsid w:val="00E03F95"/>
    <w:rsid w:val="00E04083"/>
    <w:rsid w:val="00E043B1"/>
    <w:rsid w:val="00E049BF"/>
    <w:rsid w:val="00E04B82"/>
    <w:rsid w:val="00E04CB7"/>
    <w:rsid w:val="00E04D0E"/>
    <w:rsid w:val="00E05248"/>
    <w:rsid w:val="00E05DBF"/>
    <w:rsid w:val="00E0631A"/>
    <w:rsid w:val="00E063D3"/>
    <w:rsid w:val="00E06DF4"/>
    <w:rsid w:val="00E07BFE"/>
    <w:rsid w:val="00E07F9C"/>
    <w:rsid w:val="00E101A2"/>
    <w:rsid w:val="00E103EA"/>
    <w:rsid w:val="00E10A9E"/>
    <w:rsid w:val="00E124C5"/>
    <w:rsid w:val="00E1359B"/>
    <w:rsid w:val="00E13670"/>
    <w:rsid w:val="00E13D73"/>
    <w:rsid w:val="00E150B8"/>
    <w:rsid w:val="00E16EE0"/>
    <w:rsid w:val="00E17F6C"/>
    <w:rsid w:val="00E20D2F"/>
    <w:rsid w:val="00E21813"/>
    <w:rsid w:val="00E21C64"/>
    <w:rsid w:val="00E21E20"/>
    <w:rsid w:val="00E237DB"/>
    <w:rsid w:val="00E23A92"/>
    <w:rsid w:val="00E23B4F"/>
    <w:rsid w:val="00E23D43"/>
    <w:rsid w:val="00E243D0"/>
    <w:rsid w:val="00E24F18"/>
    <w:rsid w:val="00E2540D"/>
    <w:rsid w:val="00E2567B"/>
    <w:rsid w:val="00E26373"/>
    <w:rsid w:val="00E268A2"/>
    <w:rsid w:val="00E26BB0"/>
    <w:rsid w:val="00E270D5"/>
    <w:rsid w:val="00E2765B"/>
    <w:rsid w:val="00E27DC9"/>
    <w:rsid w:val="00E30572"/>
    <w:rsid w:val="00E3086E"/>
    <w:rsid w:val="00E31141"/>
    <w:rsid w:val="00E31413"/>
    <w:rsid w:val="00E315AA"/>
    <w:rsid w:val="00E31624"/>
    <w:rsid w:val="00E3195F"/>
    <w:rsid w:val="00E31B39"/>
    <w:rsid w:val="00E32442"/>
    <w:rsid w:val="00E33A1E"/>
    <w:rsid w:val="00E34289"/>
    <w:rsid w:val="00E34806"/>
    <w:rsid w:val="00E3511D"/>
    <w:rsid w:val="00E35B81"/>
    <w:rsid w:val="00E35D86"/>
    <w:rsid w:val="00E35FD7"/>
    <w:rsid w:val="00E36DEE"/>
    <w:rsid w:val="00E37251"/>
    <w:rsid w:val="00E37DC1"/>
    <w:rsid w:val="00E406CB"/>
    <w:rsid w:val="00E42CD3"/>
    <w:rsid w:val="00E42CDE"/>
    <w:rsid w:val="00E4317A"/>
    <w:rsid w:val="00E44530"/>
    <w:rsid w:val="00E449B7"/>
    <w:rsid w:val="00E46021"/>
    <w:rsid w:val="00E46174"/>
    <w:rsid w:val="00E464F2"/>
    <w:rsid w:val="00E46E52"/>
    <w:rsid w:val="00E4743F"/>
    <w:rsid w:val="00E476AF"/>
    <w:rsid w:val="00E507F3"/>
    <w:rsid w:val="00E51032"/>
    <w:rsid w:val="00E5246D"/>
    <w:rsid w:val="00E52A6F"/>
    <w:rsid w:val="00E5307C"/>
    <w:rsid w:val="00E54045"/>
    <w:rsid w:val="00E540F3"/>
    <w:rsid w:val="00E549ED"/>
    <w:rsid w:val="00E54A85"/>
    <w:rsid w:val="00E54E6D"/>
    <w:rsid w:val="00E54EF5"/>
    <w:rsid w:val="00E55336"/>
    <w:rsid w:val="00E554D2"/>
    <w:rsid w:val="00E55D29"/>
    <w:rsid w:val="00E56B96"/>
    <w:rsid w:val="00E57AD1"/>
    <w:rsid w:val="00E60A97"/>
    <w:rsid w:val="00E616DD"/>
    <w:rsid w:val="00E62062"/>
    <w:rsid w:val="00E62384"/>
    <w:rsid w:val="00E62630"/>
    <w:rsid w:val="00E62FFC"/>
    <w:rsid w:val="00E64286"/>
    <w:rsid w:val="00E6485B"/>
    <w:rsid w:val="00E64B4C"/>
    <w:rsid w:val="00E6500A"/>
    <w:rsid w:val="00E655FD"/>
    <w:rsid w:val="00E6599E"/>
    <w:rsid w:val="00E65FF2"/>
    <w:rsid w:val="00E6603B"/>
    <w:rsid w:val="00E667C8"/>
    <w:rsid w:val="00E66D03"/>
    <w:rsid w:val="00E66E9C"/>
    <w:rsid w:val="00E671E6"/>
    <w:rsid w:val="00E675B7"/>
    <w:rsid w:val="00E70B81"/>
    <w:rsid w:val="00E71738"/>
    <w:rsid w:val="00E71C77"/>
    <w:rsid w:val="00E73A19"/>
    <w:rsid w:val="00E73CF4"/>
    <w:rsid w:val="00E73FE0"/>
    <w:rsid w:val="00E75254"/>
    <w:rsid w:val="00E756E9"/>
    <w:rsid w:val="00E76074"/>
    <w:rsid w:val="00E760AD"/>
    <w:rsid w:val="00E76406"/>
    <w:rsid w:val="00E76546"/>
    <w:rsid w:val="00E76843"/>
    <w:rsid w:val="00E770DB"/>
    <w:rsid w:val="00E778F4"/>
    <w:rsid w:val="00E77D06"/>
    <w:rsid w:val="00E77DA0"/>
    <w:rsid w:val="00E77DCA"/>
    <w:rsid w:val="00E80FCC"/>
    <w:rsid w:val="00E81B4C"/>
    <w:rsid w:val="00E81F7E"/>
    <w:rsid w:val="00E82775"/>
    <w:rsid w:val="00E8288E"/>
    <w:rsid w:val="00E83F22"/>
    <w:rsid w:val="00E848FF"/>
    <w:rsid w:val="00E849FE"/>
    <w:rsid w:val="00E84D25"/>
    <w:rsid w:val="00E851E1"/>
    <w:rsid w:val="00E854EA"/>
    <w:rsid w:val="00E860E4"/>
    <w:rsid w:val="00E87CFB"/>
    <w:rsid w:val="00E90385"/>
    <w:rsid w:val="00E903E5"/>
    <w:rsid w:val="00E90CAF"/>
    <w:rsid w:val="00E90D61"/>
    <w:rsid w:val="00E90E09"/>
    <w:rsid w:val="00E92115"/>
    <w:rsid w:val="00E923DD"/>
    <w:rsid w:val="00E92529"/>
    <w:rsid w:val="00E92E82"/>
    <w:rsid w:val="00E937E0"/>
    <w:rsid w:val="00E93B46"/>
    <w:rsid w:val="00E94CB8"/>
    <w:rsid w:val="00E94E33"/>
    <w:rsid w:val="00E94F39"/>
    <w:rsid w:val="00E95982"/>
    <w:rsid w:val="00E95A6A"/>
    <w:rsid w:val="00E95CF9"/>
    <w:rsid w:val="00E95F7B"/>
    <w:rsid w:val="00E9684C"/>
    <w:rsid w:val="00E96979"/>
    <w:rsid w:val="00EA027F"/>
    <w:rsid w:val="00EA0611"/>
    <w:rsid w:val="00EA117B"/>
    <w:rsid w:val="00EA128A"/>
    <w:rsid w:val="00EA1367"/>
    <w:rsid w:val="00EA15F4"/>
    <w:rsid w:val="00EA19D4"/>
    <w:rsid w:val="00EA2195"/>
    <w:rsid w:val="00EA2DEA"/>
    <w:rsid w:val="00EA363C"/>
    <w:rsid w:val="00EA37DD"/>
    <w:rsid w:val="00EA3B7F"/>
    <w:rsid w:val="00EA40D6"/>
    <w:rsid w:val="00EA5247"/>
    <w:rsid w:val="00EA5C68"/>
    <w:rsid w:val="00EA5FF9"/>
    <w:rsid w:val="00EA612E"/>
    <w:rsid w:val="00EA6233"/>
    <w:rsid w:val="00EA68EC"/>
    <w:rsid w:val="00EA7466"/>
    <w:rsid w:val="00EB021E"/>
    <w:rsid w:val="00EB1221"/>
    <w:rsid w:val="00EB1448"/>
    <w:rsid w:val="00EB1454"/>
    <w:rsid w:val="00EB20A3"/>
    <w:rsid w:val="00EB4067"/>
    <w:rsid w:val="00EB4DDB"/>
    <w:rsid w:val="00EB5017"/>
    <w:rsid w:val="00EB50E6"/>
    <w:rsid w:val="00EB56DA"/>
    <w:rsid w:val="00EB597D"/>
    <w:rsid w:val="00EB6113"/>
    <w:rsid w:val="00EB61B3"/>
    <w:rsid w:val="00EB6AEC"/>
    <w:rsid w:val="00EB6C27"/>
    <w:rsid w:val="00EB6CAE"/>
    <w:rsid w:val="00EB7362"/>
    <w:rsid w:val="00EB7572"/>
    <w:rsid w:val="00EB760A"/>
    <w:rsid w:val="00EC0C33"/>
    <w:rsid w:val="00EC2419"/>
    <w:rsid w:val="00EC263A"/>
    <w:rsid w:val="00EC2733"/>
    <w:rsid w:val="00EC2DCA"/>
    <w:rsid w:val="00EC2F49"/>
    <w:rsid w:val="00EC3220"/>
    <w:rsid w:val="00EC3250"/>
    <w:rsid w:val="00EC333C"/>
    <w:rsid w:val="00EC399E"/>
    <w:rsid w:val="00EC406F"/>
    <w:rsid w:val="00EC40BD"/>
    <w:rsid w:val="00EC45C6"/>
    <w:rsid w:val="00EC45DD"/>
    <w:rsid w:val="00EC4680"/>
    <w:rsid w:val="00EC4707"/>
    <w:rsid w:val="00EC47CA"/>
    <w:rsid w:val="00EC4DA5"/>
    <w:rsid w:val="00EC5147"/>
    <w:rsid w:val="00EC52D6"/>
    <w:rsid w:val="00EC56B6"/>
    <w:rsid w:val="00EC5AAB"/>
    <w:rsid w:val="00EC5EBC"/>
    <w:rsid w:val="00EC650C"/>
    <w:rsid w:val="00EC6F65"/>
    <w:rsid w:val="00EC7137"/>
    <w:rsid w:val="00EC71E9"/>
    <w:rsid w:val="00EC794F"/>
    <w:rsid w:val="00EC7978"/>
    <w:rsid w:val="00EC7FFD"/>
    <w:rsid w:val="00ED01BC"/>
    <w:rsid w:val="00ED13D5"/>
    <w:rsid w:val="00ED1911"/>
    <w:rsid w:val="00ED1FFD"/>
    <w:rsid w:val="00ED2497"/>
    <w:rsid w:val="00ED2891"/>
    <w:rsid w:val="00ED2BC5"/>
    <w:rsid w:val="00ED2C6C"/>
    <w:rsid w:val="00ED2E87"/>
    <w:rsid w:val="00ED33D1"/>
    <w:rsid w:val="00ED3DFB"/>
    <w:rsid w:val="00ED465D"/>
    <w:rsid w:val="00ED53E6"/>
    <w:rsid w:val="00ED73B2"/>
    <w:rsid w:val="00ED7BBE"/>
    <w:rsid w:val="00EE227A"/>
    <w:rsid w:val="00EE26AA"/>
    <w:rsid w:val="00EE301F"/>
    <w:rsid w:val="00EE3038"/>
    <w:rsid w:val="00EE4284"/>
    <w:rsid w:val="00EE42A8"/>
    <w:rsid w:val="00EE56E9"/>
    <w:rsid w:val="00EE586B"/>
    <w:rsid w:val="00EE5E12"/>
    <w:rsid w:val="00EE68CF"/>
    <w:rsid w:val="00EE710F"/>
    <w:rsid w:val="00EE7246"/>
    <w:rsid w:val="00EF0CB4"/>
    <w:rsid w:val="00EF0F93"/>
    <w:rsid w:val="00EF247B"/>
    <w:rsid w:val="00EF2A34"/>
    <w:rsid w:val="00EF2E09"/>
    <w:rsid w:val="00EF3EFE"/>
    <w:rsid w:val="00EF41F2"/>
    <w:rsid w:val="00EF53BD"/>
    <w:rsid w:val="00EF55BB"/>
    <w:rsid w:val="00EF5769"/>
    <w:rsid w:val="00EF5A4A"/>
    <w:rsid w:val="00EF5FA8"/>
    <w:rsid w:val="00EF79E5"/>
    <w:rsid w:val="00F00267"/>
    <w:rsid w:val="00F0074F"/>
    <w:rsid w:val="00F00E3B"/>
    <w:rsid w:val="00F015EB"/>
    <w:rsid w:val="00F01B33"/>
    <w:rsid w:val="00F01CA8"/>
    <w:rsid w:val="00F023B2"/>
    <w:rsid w:val="00F02C0A"/>
    <w:rsid w:val="00F03CCF"/>
    <w:rsid w:val="00F041C7"/>
    <w:rsid w:val="00F04845"/>
    <w:rsid w:val="00F04B5A"/>
    <w:rsid w:val="00F04DFB"/>
    <w:rsid w:val="00F0567A"/>
    <w:rsid w:val="00F05CBA"/>
    <w:rsid w:val="00F06E52"/>
    <w:rsid w:val="00F1040E"/>
    <w:rsid w:val="00F10F05"/>
    <w:rsid w:val="00F111E0"/>
    <w:rsid w:val="00F1161D"/>
    <w:rsid w:val="00F11B88"/>
    <w:rsid w:val="00F122F3"/>
    <w:rsid w:val="00F12DB5"/>
    <w:rsid w:val="00F16534"/>
    <w:rsid w:val="00F17258"/>
    <w:rsid w:val="00F175E7"/>
    <w:rsid w:val="00F17905"/>
    <w:rsid w:val="00F17A82"/>
    <w:rsid w:val="00F17C65"/>
    <w:rsid w:val="00F20CA4"/>
    <w:rsid w:val="00F21019"/>
    <w:rsid w:val="00F21500"/>
    <w:rsid w:val="00F228A7"/>
    <w:rsid w:val="00F229A3"/>
    <w:rsid w:val="00F23FCC"/>
    <w:rsid w:val="00F2402E"/>
    <w:rsid w:val="00F2434D"/>
    <w:rsid w:val="00F24D48"/>
    <w:rsid w:val="00F25C99"/>
    <w:rsid w:val="00F27943"/>
    <w:rsid w:val="00F2794C"/>
    <w:rsid w:val="00F27B46"/>
    <w:rsid w:val="00F3086F"/>
    <w:rsid w:val="00F30B08"/>
    <w:rsid w:val="00F30F60"/>
    <w:rsid w:val="00F31507"/>
    <w:rsid w:val="00F31AE8"/>
    <w:rsid w:val="00F32C89"/>
    <w:rsid w:val="00F33096"/>
    <w:rsid w:val="00F33108"/>
    <w:rsid w:val="00F33447"/>
    <w:rsid w:val="00F334F1"/>
    <w:rsid w:val="00F33C80"/>
    <w:rsid w:val="00F346DB"/>
    <w:rsid w:val="00F35788"/>
    <w:rsid w:val="00F364E3"/>
    <w:rsid w:val="00F365B9"/>
    <w:rsid w:val="00F36DD1"/>
    <w:rsid w:val="00F375F1"/>
    <w:rsid w:val="00F37F28"/>
    <w:rsid w:val="00F41061"/>
    <w:rsid w:val="00F41316"/>
    <w:rsid w:val="00F41B0A"/>
    <w:rsid w:val="00F41BD3"/>
    <w:rsid w:val="00F42ABC"/>
    <w:rsid w:val="00F435E5"/>
    <w:rsid w:val="00F43A5D"/>
    <w:rsid w:val="00F4419C"/>
    <w:rsid w:val="00F44E9C"/>
    <w:rsid w:val="00F451D8"/>
    <w:rsid w:val="00F452F2"/>
    <w:rsid w:val="00F45622"/>
    <w:rsid w:val="00F45CB5"/>
    <w:rsid w:val="00F45CD4"/>
    <w:rsid w:val="00F46436"/>
    <w:rsid w:val="00F4765F"/>
    <w:rsid w:val="00F47778"/>
    <w:rsid w:val="00F47A37"/>
    <w:rsid w:val="00F502D6"/>
    <w:rsid w:val="00F50495"/>
    <w:rsid w:val="00F50501"/>
    <w:rsid w:val="00F50796"/>
    <w:rsid w:val="00F50A95"/>
    <w:rsid w:val="00F50B29"/>
    <w:rsid w:val="00F51A91"/>
    <w:rsid w:val="00F52136"/>
    <w:rsid w:val="00F534DD"/>
    <w:rsid w:val="00F539C2"/>
    <w:rsid w:val="00F53D47"/>
    <w:rsid w:val="00F53E43"/>
    <w:rsid w:val="00F54554"/>
    <w:rsid w:val="00F55295"/>
    <w:rsid w:val="00F55B92"/>
    <w:rsid w:val="00F579BD"/>
    <w:rsid w:val="00F57EA9"/>
    <w:rsid w:val="00F61943"/>
    <w:rsid w:val="00F6221F"/>
    <w:rsid w:val="00F62766"/>
    <w:rsid w:val="00F63AAF"/>
    <w:rsid w:val="00F64849"/>
    <w:rsid w:val="00F6543A"/>
    <w:rsid w:val="00F66C72"/>
    <w:rsid w:val="00F66CAA"/>
    <w:rsid w:val="00F67318"/>
    <w:rsid w:val="00F67E9F"/>
    <w:rsid w:val="00F732D5"/>
    <w:rsid w:val="00F737A3"/>
    <w:rsid w:val="00F73B3F"/>
    <w:rsid w:val="00F73D0F"/>
    <w:rsid w:val="00F7442E"/>
    <w:rsid w:val="00F75587"/>
    <w:rsid w:val="00F7566B"/>
    <w:rsid w:val="00F759B4"/>
    <w:rsid w:val="00F75DCC"/>
    <w:rsid w:val="00F75FD7"/>
    <w:rsid w:val="00F764B2"/>
    <w:rsid w:val="00F766F9"/>
    <w:rsid w:val="00F76ACA"/>
    <w:rsid w:val="00F8053B"/>
    <w:rsid w:val="00F80B89"/>
    <w:rsid w:val="00F81A88"/>
    <w:rsid w:val="00F82250"/>
    <w:rsid w:val="00F822FB"/>
    <w:rsid w:val="00F827C3"/>
    <w:rsid w:val="00F83809"/>
    <w:rsid w:val="00F8412C"/>
    <w:rsid w:val="00F8451E"/>
    <w:rsid w:val="00F85003"/>
    <w:rsid w:val="00F85259"/>
    <w:rsid w:val="00F8586C"/>
    <w:rsid w:val="00F86B5F"/>
    <w:rsid w:val="00F86F7F"/>
    <w:rsid w:val="00F87A32"/>
    <w:rsid w:val="00F90271"/>
    <w:rsid w:val="00F91616"/>
    <w:rsid w:val="00F91867"/>
    <w:rsid w:val="00F91F18"/>
    <w:rsid w:val="00F9203B"/>
    <w:rsid w:val="00F936EE"/>
    <w:rsid w:val="00F93978"/>
    <w:rsid w:val="00F93B6A"/>
    <w:rsid w:val="00F93F1A"/>
    <w:rsid w:val="00F94102"/>
    <w:rsid w:val="00F94911"/>
    <w:rsid w:val="00F9544A"/>
    <w:rsid w:val="00F95BDD"/>
    <w:rsid w:val="00F960D8"/>
    <w:rsid w:val="00F96A14"/>
    <w:rsid w:val="00F9738A"/>
    <w:rsid w:val="00F97B45"/>
    <w:rsid w:val="00FA065B"/>
    <w:rsid w:val="00FA07D4"/>
    <w:rsid w:val="00FA0D02"/>
    <w:rsid w:val="00FA1609"/>
    <w:rsid w:val="00FA24B7"/>
    <w:rsid w:val="00FA2968"/>
    <w:rsid w:val="00FA2A04"/>
    <w:rsid w:val="00FA3165"/>
    <w:rsid w:val="00FA31CE"/>
    <w:rsid w:val="00FA35EC"/>
    <w:rsid w:val="00FA395E"/>
    <w:rsid w:val="00FA3965"/>
    <w:rsid w:val="00FA55A6"/>
    <w:rsid w:val="00FA5726"/>
    <w:rsid w:val="00FA5BE0"/>
    <w:rsid w:val="00FA6995"/>
    <w:rsid w:val="00FA7399"/>
    <w:rsid w:val="00FA7DD1"/>
    <w:rsid w:val="00FB02BB"/>
    <w:rsid w:val="00FB1043"/>
    <w:rsid w:val="00FB258C"/>
    <w:rsid w:val="00FB3599"/>
    <w:rsid w:val="00FB35F8"/>
    <w:rsid w:val="00FB59A5"/>
    <w:rsid w:val="00FB59BD"/>
    <w:rsid w:val="00FB6022"/>
    <w:rsid w:val="00FB6CBF"/>
    <w:rsid w:val="00FB7EF1"/>
    <w:rsid w:val="00FC05EA"/>
    <w:rsid w:val="00FC1016"/>
    <w:rsid w:val="00FC25A3"/>
    <w:rsid w:val="00FC2A3A"/>
    <w:rsid w:val="00FC2DCE"/>
    <w:rsid w:val="00FC3877"/>
    <w:rsid w:val="00FC53AC"/>
    <w:rsid w:val="00FC6365"/>
    <w:rsid w:val="00FC6406"/>
    <w:rsid w:val="00FC643B"/>
    <w:rsid w:val="00FC67DC"/>
    <w:rsid w:val="00FC6857"/>
    <w:rsid w:val="00FC6DF6"/>
    <w:rsid w:val="00FC6F4B"/>
    <w:rsid w:val="00FD0979"/>
    <w:rsid w:val="00FD15B9"/>
    <w:rsid w:val="00FD202D"/>
    <w:rsid w:val="00FD3291"/>
    <w:rsid w:val="00FD33E3"/>
    <w:rsid w:val="00FD37DF"/>
    <w:rsid w:val="00FD3B1D"/>
    <w:rsid w:val="00FD3C20"/>
    <w:rsid w:val="00FD3F83"/>
    <w:rsid w:val="00FD43F7"/>
    <w:rsid w:val="00FD46DC"/>
    <w:rsid w:val="00FD5523"/>
    <w:rsid w:val="00FD5A86"/>
    <w:rsid w:val="00FD5DF0"/>
    <w:rsid w:val="00FD6028"/>
    <w:rsid w:val="00FD6125"/>
    <w:rsid w:val="00FD709E"/>
    <w:rsid w:val="00FD735A"/>
    <w:rsid w:val="00FD7E30"/>
    <w:rsid w:val="00FE04F5"/>
    <w:rsid w:val="00FE05B3"/>
    <w:rsid w:val="00FE0AD7"/>
    <w:rsid w:val="00FE1F94"/>
    <w:rsid w:val="00FE3401"/>
    <w:rsid w:val="00FE396B"/>
    <w:rsid w:val="00FE3BEE"/>
    <w:rsid w:val="00FE4AD4"/>
    <w:rsid w:val="00FE4EF8"/>
    <w:rsid w:val="00FE4F48"/>
    <w:rsid w:val="00FE523B"/>
    <w:rsid w:val="00FE5351"/>
    <w:rsid w:val="00FE600B"/>
    <w:rsid w:val="00FE6015"/>
    <w:rsid w:val="00FE686E"/>
    <w:rsid w:val="00FE696A"/>
    <w:rsid w:val="00FE7531"/>
    <w:rsid w:val="00FE7B9A"/>
    <w:rsid w:val="00FF0561"/>
    <w:rsid w:val="00FF0707"/>
    <w:rsid w:val="00FF0948"/>
    <w:rsid w:val="00FF0B6F"/>
    <w:rsid w:val="00FF0BE7"/>
    <w:rsid w:val="00FF0E46"/>
    <w:rsid w:val="00FF12D6"/>
    <w:rsid w:val="00FF1469"/>
    <w:rsid w:val="00FF1538"/>
    <w:rsid w:val="00FF1659"/>
    <w:rsid w:val="00FF1B42"/>
    <w:rsid w:val="00FF1BDD"/>
    <w:rsid w:val="00FF21DF"/>
    <w:rsid w:val="00FF3293"/>
    <w:rsid w:val="00FF3EA6"/>
    <w:rsid w:val="00FF4E95"/>
    <w:rsid w:val="00FF5A0C"/>
    <w:rsid w:val="00FF5A5D"/>
    <w:rsid w:val="00FF5E29"/>
    <w:rsid w:val="00FF5F31"/>
    <w:rsid w:val="00FF648B"/>
    <w:rsid w:val="00FF7286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3D178"/>
  <w15:docId w15:val="{9CD2BEF8-08FF-48EF-A3FD-FDE40925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5974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qFormat/>
    <w:pPr>
      <w:keepNext/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</w:tabs>
      <w:jc w:val="right"/>
      <w:outlineLvl w:val="4"/>
    </w:pPr>
    <w:rPr>
      <w:noProof/>
      <w:lang w:val="es-ES_tradnl"/>
    </w:rPr>
  </w:style>
  <w:style w:type="paragraph" w:styleId="Ttulo6">
    <w:name w:val="heading 6"/>
    <w:basedOn w:val="Normal"/>
    <w:next w:val="Normal"/>
    <w:qFormat/>
    <w:pPr>
      <w:keepNext/>
      <w:tabs>
        <w:tab w:val="left" w:pos="-1440"/>
      </w:tabs>
      <w:jc w:val="right"/>
      <w:outlineLvl w:val="5"/>
    </w:pPr>
    <w:rPr>
      <w:b/>
      <w:bCs/>
      <w:noProof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left" w:pos="-1440"/>
      </w:tabs>
      <w:outlineLvl w:val="6"/>
    </w:pPr>
    <w:rPr>
      <w:b/>
      <w:bCs/>
      <w:i/>
      <w:iCs/>
      <w:noProof/>
      <w:lang w:val="es-ES_tradnl"/>
    </w:rPr>
  </w:style>
  <w:style w:type="paragraph" w:styleId="Ttulo8">
    <w:name w:val="heading 8"/>
    <w:basedOn w:val="Normal"/>
    <w:next w:val="Normal"/>
    <w:qFormat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noProof/>
      <w:sz w:val="40"/>
      <w:szCs w:val="40"/>
      <w:lang w:val="es-ES_tradnl"/>
    </w:rPr>
  </w:style>
  <w:style w:type="paragraph" w:styleId="Ttulo9">
    <w:name w:val="heading 9"/>
    <w:basedOn w:val="Normal"/>
    <w:next w:val="Normal"/>
    <w:qFormat/>
    <w:pPr>
      <w:keepNext/>
      <w:tabs>
        <w:tab w:val="left" w:pos="-1440"/>
      </w:tabs>
      <w:outlineLvl w:val="8"/>
    </w:pPr>
    <w:rPr>
      <w:i/>
      <w:iCs/>
      <w:noProof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qFormat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510369"/>
    <w:pPr>
      <w:spacing w:before="40" w:after="40"/>
      <w:ind w:left="2410" w:firstLine="0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pPr>
      <w:ind w:left="1440"/>
    </w:pPr>
  </w:style>
  <w:style w:type="paragraph" w:styleId="TDC8">
    <w:name w:val="toc 8"/>
    <w:basedOn w:val="TDC1"/>
    <w:next w:val="Normal"/>
    <w:autoRedefine/>
    <w:uiPriority w:val="39"/>
    <w:pPr>
      <w:ind w:left="1680"/>
    </w:pPr>
  </w:style>
  <w:style w:type="paragraph" w:styleId="TDC9">
    <w:name w:val="toc 9"/>
    <w:basedOn w:val="TDC1"/>
    <w:next w:val="Normal"/>
    <w:autoRedefine/>
    <w:uiPriority w:val="39"/>
    <w:pPr>
      <w:ind w:left="1920"/>
    </w:pPr>
  </w:style>
  <w:style w:type="paragraph" w:styleId="Piedepgina">
    <w:name w:val="footer"/>
    <w:basedOn w:val="Normal"/>
    <w:pPr>
      <w:tabs>
        <w:tab w:val="clear" w:pos="851"/>
        <w:tab w:val="center" w:pos="4252"/>
        <w:tab w:val="right" w:pos="8504"/>
      </w:tabs>
    </w:pPr>
  </w:style>
  <w:style w:type="paragraph" w:customStyle="1" w:styleId="n1">
    <w:name w:val="n1"/>
    <w:next w:val="tx1"/>
    <w:link w:val="n1Car"/>
    <w:rsid w:val="00924579"/>
    <w:pPr>
      <w:numPr>
        <w:numId w:val="9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paragraph" w:customStyle="1" w:styleId="tx1">
    <w:name w:val="tx1"/>
    <w:next w:val="Normal"/>
    <w:link w:val="tx1Car1"/>
    <w:qFormat/>
    <w:rsid w:val="0038754B"/>
    <w:pPr>
      <w:spacing w:before="120" w:after="60"/>
      <w:ind w:left="907"/>
      <w:jc w:val="both"/>
    </w:pPr>
    <w:rPr>
      <w:sz w:val="24"/>
      <w:szCs w:val="24"/>
      <w:lang w:val="gl-ES"/>
    </w:rPr>
  </w:style>
  <w:style w:type="character" w:customStyle="1" w:styleId="tx1Car1">
    <w:name w:val="tx1 Car1"/>
    <w:link w:val="tx1"/>
    <w:rsid w:val="00686015"/>
    <w:rPr>
      <w:sz w:val="24"/>
      <w:szCs w:val="24"/>
      <w:lang w:val="gl-ES" w:eastAsia="es-ES" w:bidi="ar-SA"/>
    </w:rPr>
  </w:style>
  <w:style w:type="character" w:customStyle="1" w:styleId="n1Car">
    <w:name w:val="n1 Car"/>
    <w:link w:val="n1"/>
    <w:rsid w:val="002D4D70"/>
    <w:rPr>
      <w:rFonts w:ascii="Arial" w:hAnsi="Arial" w:cs="Arial"/>
      <w:b/>
      <w:bCs/>
      <w:color w:val="3342B5"/>
      <w:sz w:val="48"/>
      <w:szCs w:val="48"/>
      <w:lang w:eastAsia="es-ES"/>
    </w:rPr>
  </w:style>
  <w:style w:type="paragraph" w:customStyle="1" w:styleId="n2">
    <w:name w:val="n2"/>
    <w:next w:val="tx1"/>
    <w:link w:val="n2Car"/>
    <w:rsid w:val="007F7647"/>
    <w:pPr>
      <w:numPr>
        <w:ilvl w:val="1"/>
        <w:numId w:val="9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character" w:customStyle="1" w:styleId="n2Car">
    <w:name w:val="n2 Car"/>
    <w:link w:val="n2"/>
    <w:rsid w:val="007F7647"/>
    <w:rPr>
      <w:rFonts w:ascii="Arial" w:hAnsi="Arial" w:cs="Arial"/>
      <w:b/>
      <w:bCs/>
      <w:color w:val="3342B5"/>
      <w:sz w:val="36"/>
      <w:szCs w:val="36"/>
      <w:lang w:eastAsia="es-ES"/>
    </w:rPr>
  </w:style>
  <w:style w:type="paragraph" w:customStyle="1" w:styleId="n3">
    <w:name w:val="n3"/>
    <w:next w:val="tx1"/>
    <w:link w:val="n3Car"/>
    <w:rsid w:val="00AD6A7F"/>
    <w:pPr>
      <w:keepNext/>
      <w:numPr>
        <w:ilvl w:val="2"/>
        <w:numId w:val="9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AD6A7F"/>
    <w:rPr>
      <w:rFonts w:ascii="Arial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Car"/>
    <w:qFormat/>
    <w:rsid w:val="002378F8"/>
    <w:pPr>
      <w:numPr>
        <w:numId w:val="6"/>
      </w:numPr>
      <w:spacing w:before="120" w:after="60"/>
      <w:jc w:val="both"/>
    </w:pPr>
    <w:rPr>
      <w:sz w:val="24"/>
      <w:szCs w:val="24"/>
      <w:lang w:val="gl-ES"/>
    </w:rPr>
  </w:style>
  <w:style w:type="character" w:customStyle="1" w:styleId="p1CarCar">
    <w:name w:val="p1 Car Car"/>
    <w:link w:val="p1"/>
    <w:rsid w:val="002378F8"/>
    <w:rPr>
      <w:sz w:val="24"/>
      <w:szCs w:val="24"/>
      <w:lang w:eastAsia="es-ES"/>
    </w:rPr>
  </w:style>
  <w:style w:type="paragraph" w:customStyle="1" w:styleId="p2">
    <w:name w:val="p2"/>
    <w:link w:val="p2CarCar"/>
    <w:qFormat/>
    <w:rsid w:val="002378F8"/>
    <w:pPr>
      <w:numPr>
        <w:numId w:val="10"/>
      </w:numPr>
      <w:spacing w:before="60" w:after="60"/>
      <w:jc w:val="both"/>
      <w:outlineLvl w:val="1"/>
    </w:pPr>
    <w:rPr>
      <w:sz w:val="24"/>
      <w:szCs w:val="24"/>
      <w:lang w:val="gl-ES"/>
    </w:rPr>
  </w:style>
  <w:style w:type="character" w:customStyle="1" w:styleId="p2CarCar">
    <w:name w:val="p2 Car Car"/>
    <w:link w:val="p2"/>
    <w:rsid w:val="002378F8"/>
    <w:rPr>
      <w:sz w:val="24"/>
      <w:szCs w:val="24"/>
      <w:lang w:eastAsia="es-ES"/>
    </w:rPr>
  </w:style>
  <w:style w:type="paragraph" w:customStyle="1" w:styleId="n4">
    <w:name w:val="n4"/>
    <w:next w:val="tx1"/>
    <w:rsid w:val="00AD6A7F"/>
    <w:pPr>
      <w:keepNext/>
      <w:numPr>
        <w:ilvl w:val="3"/>
        <w:numId w:val="9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AD6A7F"/>
    <w:pPr>
      <w:keepNext/>
      <w:tabs>
        <w:tab w:val="left" w:pos="907"/>
      </w:tabs>
      <w:spacing w:before="300" w:after="240"/>
      <w:ind w:left="907"/>
    </w:pPr>
    <w:rPr>
      <w:rFonts w:ascii="Arial" w:hAnsi="Arial" w:cs="Arial"/>
      <w:b/>
      <w:bCs/>
      <w:color w:val="3342B5"/>
      <w:sz w:val="22"/>
      <w:szCs w:val="22"/>
      <w:lang w:val="gl-ES"/>
    </w:rPr>
  </w:style>
  <w:style w:type="character" w:customStyle="1" w:styleId="n5Car">
    <w:name w:val="n5 Car"/>
    <w:link w:val="n5"/>
    <w:rsid w:val="00AD6A7F"/>
    <w:rPr>
      <w:rFonts w:ascii="Arial" w:hAnsi="Arial" w:cs="Arial"/>
      <w:b/>
      <w:bCs/>
      <w:color w:val="3342B5"/>
      <w:sz w:val="22"/>
      <w:szCs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rsid w:val="00395C5D"/>
    <w:pPr>
      <w:jc w:val="center"/>
    </w:pPr>
  </w:style>
  <w:style w:type="paragraph" w:customStyle="1" w:styleId="tt1">
    <w:name w:val="tt1"/>
    <w:link w:val="tt1Carc"/>
    <w:qFormat/>
    <w:rsid w:val="00F334F1"/>
    <w:pPr>
      <w:spacing w:before="20" w:after="20"/>
    </w:pPr>
    <w:rPr>
      <w:rFonts w:ascii="Arial Narrow" w:hAnsi="Arial Narrow" w:cs="Helvetica"/>
      <w:sz w:val="16"/>
      <w:szCs w:val="16"/>
      <w:lang w:val="gl-ES"/>
    </w:rPr>
  </w:style>
  <w:style w:type="character" w:customStyle="1" w:styleId="tt1Carc">
    <w:name w:val="tt1 Carác."/>
    <w:link w:val="tt1"/>
    <w:rsid w:val="00F334F1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 w:cs="Arial"/>
      <w:bCs/>
      <w:color w:val="3342B5"/>
      <w:sz w:val="22"/>
      <w:szCs w:val="22"/>
      <w:lang w:val="gl-ES"/>
    </w:rPr>
  </w:style>
  <w:style w:type="character" w:customStyle="1" w:styleId="n6Car">
    <w:name w:val="n6 Car"/>
    <w:link w:val="n6"/>
    <w:rsid w:val="007F7647"/>
    <w:rPr>
      <w:rFonts w:ascii="Arial" w:hAnsi="Arial" w:cs="Arial"/>
      <w:bCs/>
      <w:color w:val="3342B5"/>
      <w:sz w:val="22"/>
      <w:szCs w:val="22"/>
      <w:lang w:val="gl-ES" w:eastAsia="es-ES" w:bidi="ar-SA"/>
    </w:rPr>
  </w:style>
  <w:style w:type="paragraph" w:customStyle="1" w:styleId="t1">
    <w:name w:val="t1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"/>
    <w:uiPriority w:val="99"/>
    <w:rsid w:val="00770564"/>
    <w:pPr>
      <w:numPr>
        <w:numId w:val="1"/>
      </w:numPr>
      <w:spacing w:before="60" w:after="60"/>
    </w:pPr>
    <w:rPr>
      <w:sz w:val="24"/>
      <w:szCs w:val="24"/>
      <w:lang w:val="gl-ES"/>
    </w:rPr>
  </w:style>
  <w:style w:type="character" w:customStyle="1" w:styleId="p3Car">
    <w:name w:val="p3 Car"/>
    <w:link w:val="p3"/>
    <w:rsid w:val="00AB59CD"/>
    <w:rPr>
      <w:sz w:val="24"/>
      <w:szCs w:val="24"/>
      <w:lang w:eastAsia="es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  <w:bCs/>
    </w:rPr>
  </w:style>
  <w:style w:type="character" w:customStyle="1" w:styleId="tt1nCar">
    <w:name w:val="tt1n Car"/>
    <w:link w:val="tt1n"/>
    <w:rsid w:val="00921B7F"/>
    <w:rPr>
      <w:rFonts w:ascii="Arial Narrow" w:hAnsi="Arial Narrow" w:cs="Helvetica"/>
      <w:b/>
      <w:bCs/>
      <w:sz w:val="16"/>
      <w:szCs w:val="16"/>
      <w:lang w:val="gl-ES" w:eastAsia="es-ES" w:bidi="ar-SA"/>
    </w:rPr>
  </w:style>
  <w:style w:type="paragraph" w:customStyle="1" w:styleId="ttp1">
    <w:name w:val="ttp1"/>
    <w:basedOn w:val="tt1"/>
    <w:link w:val="ttp1CarCar"/>
    <w:rsid w:val="004A05EC"/>
    <w:pPr>
      <w:numPr>
        <w:numId w:val="2"/>
      </w:numPr>
      <w:spacing w:before="40" w:after="40"/>
    </w:pPr>
  </w:style>
  <w:style w:type="character" w:customStyle="1" w:styleId="ttp1CarCar">
    <w:name w:val="ttp1 Car Car"/>
    <w:basedOn w:val="tt1Carc"/>
    <w:link w:val="ttp1"/>
    <w:rsid w:val="004A05EC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ttp2">
    <w:name w:val="ttp2"/>
    <w:basedOn w:val="ttp1"/>
    <w:link w:val="ttp2CarCar"/>
    <w:rsid w:val="006F6510"/>
    <w:pPr>
      <w:numPr>
        <w:numId w:val="17"/>
      </w:numPr>
      <w:tabs>
        <w:tab w:val="clear" w:pos="0"/>
        <w:tab w:val="left" w:pos="227"/>
      </w:tabs>
      <w:ind w:left="454"/>
    </w:pPr>
  </w:style>
  <w:style w:type="character" w:customStyle="1" w:styleId="ttp2CarCar">
    <w:name w:val="ttp2 Car Car"/>
    <w:basedOn w:val="ttp1CarCar"/>
    <w:link w:val="ttp2"/>
    <w:rsid w:val="006F6510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sp1">
    <w:name w:val="sp1"/>
    <w:basedOn w:val="Normal"/>
    <w:rsid w:val="00C33180"/>
    <w:pPr>
      <w:ind w:left="1191"/>
    </w:pPr>
  </w:style>
  <w:style w:type="paragraph" w:customStyle="1" w:styleId="t2">
    <w:name w:val="t2"/>
    <w:basedOn w:val="t1"/>
    <w:rsid w:val="00924579"/>
    <w:pPr>
      <w:pBdr>
        <w:bottom w:val="none" w:sz="0" w:space="0" w:color="auto"/>
      </w:pBd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rsid w:val="00395C5D"/>
    <w:pPr>
      <w:numPr>
        <w:numId w:val="3"/>
      </w:numPr>
      <w:tabs>
        <w:tab w:val="left" w:pos="2041"/>
      </w:tabs>
      <w:ind w:left="2042" w:hanging="284"/>
    </w:pPr>
  </w:style>
  <w:style w:type="paragraph" w:customStyle="1" w:styleId="sp2">
    <w:name w:val="sp2"/>
    <w:basedOn w:val="sp1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  <w:szCs w:val="20"/>
    </w:rPr>
  </w:style>
  <w:style w:type="paragraph" w:customStyle="1" w:styleId="tt1d">
    <w:name w:val="tt1d"/>
    <w:basedOn w:val="tt1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rPr>
      <w:b/>
    </w:rPr>
  </w:style>
  <w:style w:type="paragraph" w:customStyle="1" w:styleId="pn1">
    <w:name w:val="pn1"/>
    <w:basedOn w:val="Textoindependiente"/>
    <w:rsid w:val="00D77021"/>
    <w:pPr>
      <w:numPr>
        <w:numId w:val="4"/>
      </w:numPr>
      <w:tabs>
        <w:tab w:val="clear" w:pos="851"/>
      </w:tabs>
      <w:spacing w:after="60"/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link w:val="Textoindependiente"/>
    <w:rsid w:val="00921B7F"/>
    <w:rPr>
      <w:sz w:val="24"/>
      <w:szCs w:val="24"/>
      <w:lang w:val="gl-ES" w:eastAsia="es-ES" w:bidi="ar-SA"/>
    </w:rPr>
  </w:style>
  <w:style w:type="paragraph" w:customStyle="1" w:styleId="cuest1">
    <w:name w:val="cuest1"/>
    <w:basedOn w:val="p1"/>
    <w:next w:val="Textoindependiente"/>
    <w:link w:val="cuest1CarCar"/>
    <w:rsid w:val="008A1653"/>
    <w:pPr>
      <w:widowControl w:val="0"/>
      <w:numPr>
        <w:numId w:val="11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0"/>
    </w:rPr>
  </w:style>
  <w:style w:type="character" w:customStyle="1" w:styleId="cuest1CarCar">
    <w:name w:val="cuest1 Car Car"/>
    <w:link w:val="cuest1"/>
    <w:rsid w:val="008A1653"/>
    <w:rPr>
      <w:rFonts w:ascii="Helvetica" w:hAnsi="Helvetica" w:cs="Arial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2"/>
      </w:numPr>
      <w:spacing w:before="120" w:after="120"/>
    </w:pPr>
    <w:rPr>
      <w:sz w:val="24"/>
      <w:szCs w:val="24"/>
      <w:lang w:val="gl-ES"/>
    </w:rPr>
  </w:style>
  <w:style w:type="character" w:customStyle="1" w:styleId="cuest2CarCar">
    <w:name w:val="cuest2 Car Car"/>
    <w:link w:val="cuest2"/>
    <w:rsid w:val="006B794F"/>
    <w:rPr>
      <w:sz w:val="24"/>
      <w:szCs w:val="24"/>
      <w:lang w:eastAsia="es-ES"/>
    </w:rPr>
  </w:style>
  <w:style w:type="paragraph" w:customStyle="1" w:styleId="cuest3">
    <w:name w:val="cuest3"/>
    <w:basedOn w:val="Textoindependiente"/>
    <w:rsid w:val="00254E0C"/>
    <w:pPr>
      <w:numPr>
        <w:numId w:val="13"/>
      </w:numPr>
      <w:tabs>
        <w:tab w:val="clear" w:pos="851"/>
        <w:tab w:val="clear" w:pos="3544"/>
        <w:tab w:val="num" w:pos="1474"/>
      </w:tabs>
      <w:spacing w:before="120"/>
      <w:ind w:left="1475" w:hanging="284"/>
    </w:pPr>
  </w:style>
  <w:style w:type="paragraph" w:customStyle="1" w:styleId="formula1">
    <w:name w:val="formula1"/>
    <w:basedOn w:val="tx1"/>
    <w:qFormat/>
    <w:pPr>
      <w:spacing w:before="360" w:after="360"/>
      <w:jc w:val="center"/>
    </w:pPr>
  </w:style>
  <w:style w:type="paragraph" w:customStyle="1" w:styleId="formula">
    <w:name w:val="formula"/>
    <w:basedOn w:val="p2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rsid w:val="002378F8"/>
    <w:pPr>
      <w:numPr>
        <w:numId w:val="8"/>
      </w:numPr>
      <w:pBdr>
        <w:left w:val="single" w:sz="36" w:space="4" w:color="667DD1"/>
        <w:bottom w:val="none" w:sz="0" w:space="0" w:color="auto"/>
      </w:pBdr>
      <w:tabs>
        <w:tab w:val="clear" w:pos="1474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rsid w:val="002378F8"/>
    <w:rPr>
      <w:rFonts w:cs="Arial"/>
      <w:sz w:val="24"/>
      <w:szCs w:val="24"/>
      <w:lang w:eastAsia="es-ES"/>
    </w:rPr>
  </w:style>
  <w:style w:type="paragraph" w:customStyle="1" w:styleId="txtarefa1">
    <w:name w:val="tx_tarefa1"/>
    <w:basedOn w:val="txapoio"/>
    <w:rsid w:val="0028780A"/>
    <w:pPr>
      <w:numPr>
        <w:numId w:val="7"/>
      </w:numPr>
      <w:tabs>
        <w:tab w:val="clear" w:pos="1191"/>
      </w:tabs>
      <w:ind w:left="1474" w:hanging="567"/>
    </w:pPr>
  </w:style>
  <w:style w:type="paragraph" w:customStyle="1" w:styleId="txentregable1">
    <w:name w:val="tx_entregable1"/>
    <w:basedOn w:val="txtarefa1"/>
    <w:rsid w:val="00493109"/>
    <w:pPr>
      <w:numPr>
        <w:numId w:val="5"/>
      </w:numPr>
      <w:tabs>
        <w:tab w:val="left" w:pos="1531"/>
      </w:tabs>
    </w:pPr>
  </w:style>
  <w:style w:type="character" w:customStyle="1" w:styleId="Carcterdenumeracin">
    <w:name w:val="Carácter de numeración"/>
    <w:semiHidden/>
  </w:style>
  <w:style w:type="character" w:customStyle="1" w:styleId="Smbolodenotafinal">
    <w:name w:val="Símbolo de nota final"/>
    <w:semiHidden/>
  </w:style>
  <w:style w:type="paragraph" w:customStyle="1" w:styleId="sp11">
    <w:name w:val="sp11"/>
    <w:basedOn w:val="sp1"/>
    <w:link w:val="sp11Car"/>
    <w:qFormat/>
    <w:rsid w:val="00C33180"/>
    <w:pPr>
      <w:ind w:firstLine="0"/>
    </w:pPr>
  </w:style>
  <w:style w:type="character" w:customStyle="1" w:styleId="sp11Car">
    <w:name w:val="sp11 Car"/>
    <w:link w:val="sp11"/>
    <w:rsid w:val="002D4D70"/>
    <w:rPr>
      <w:sz w:val="24"/>
      <w:szCs w:val="24"/>
      <w:lang w:val="gl-ES" w:eastAsia="es-ES" w:bidi="ar-SA"/>
    </w:rPr>
  </w:style>
  <w:style w:type="paragraph" w:styleId="Encabezado">
    <w:name w:val="header"/>
    <w:basedOn w:val="Normal"/>
    <w:next w:val="Textoindependiente"/>
    <w:semiHidden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rFonts w:ascii="Arial" w:hAnsi="Arial" w:cs="Arial"/>
      <w:sz w:val="28"/>
      <w:szCs w:val="28"/>
      <w:lang w:val="es-ES_tradnl" w:eastAsia="es-ES_tradnl"/>
    </w:rPr>
  </w:style>
  <w:style w:type="paragraph" w:styleId="Lista">
    <w:name w:val="List"/>
    <w:basedOn w:val="Textoindependiente"/>
    <w:semiHidden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semiHidden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semiHidden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semiHidden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semiHidden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semiHidden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semiHidden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semiHidden/>
    <w:pPr>
      <w:jc w:val="right"/>
    </w:pPr>
    <w:rPr>
      <w:b/>
      <w:bCs/>
    </w:rPr>
  </w:style>
  <w:style w:type="paragraph" w:customStyle="1" w:styleId="tex1">
    <w:name w:val="tex1"/>
    <w:basedOn w:val="sp11"/>
    <w:semiHidden/>
  </w:style>
  <w:style w:type="table" w:styleId="Tablaconcuadrcula">
    <w:name w:val="Table Grid"/>
    <w:basedOn w:val="Tablanormal"/>
    <w:rsid w:val="006B773B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cPr>
      <w:noWrap/>
    </w:tcPr>
  </w:style>
  <w:style w:type="paragraph" w:customStyle="1" w:styleId="tt0">
    <w:name w:val="tt0"/>
    <w:basedOn w:val="Normal"/>
    <w:semiHidden/>
    <w:rsid w:val="00BF235B"/>
    <w:pPr>
      <w:tabs>
        <w:tab w:val="clear" w:pos="851"/>
      </w:tabs>
      <w:spacing w:beforeLines="20" w:before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semiHidden/>
    <w:rsid w:val="00BF235B"/>
    <w:pPr>
      <w:ind w:left="0" w:firstLine="0"/>
    </w:pPr>
    <w:rPr>
      <w:lang w:val="es-ES"/>
    </w:rPr>
  </w:style>
  <w:style w:type="table" w:customStyle="1" w:styleId="taboa1">
    <w:name w:val="taboa1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western1">
    <w:name w:val="western1"/>
    <w:basedOn w:val="Normal"/>
    <w:semiHidden/>
    <w:rsid w:val="005E0AD2"/>
    <w:pPr>
      <w:widowControl/>
      <w:tabs>
        <w:tab w:val="clear" w:pos="851"/>
      </w:tabs>
      <w:autoSpaceDE/>
      <w:autoSpaceDN/>
      <w:adjustRightInd/>
      <w:spacing w:before="100" w:beforeAutospacing="1" w:after="119"/>
      <w:ind w:left="0" w:firstLine="0"/>
      <w:jc w:val="left"/>
    </w:pPr>
    <w:rPr>
      <w:rFonts w:ascii="Arial" w:eastAsia="Arial Unicode MS" w:hAnsi="Arial" w:cs="Arial"/>
      <w:sz w:val="16"/>
      <w:szCs w:val="16"/>
    </w:rPr>
  </w:style>
  <w:style w:type="paragraph" w:customStyle="1" w:styleId="formula2">
    <w:name w:val="formula2"/>
    <w:basedOn w:val="formula1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rsid w:val="004D3591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semiHidden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nota1">
    <w:name w:val="nota1"/>
    <w:basedOn w:val="Normal"/>
    <w:link w:val="nota1Car"/>
    <w:rsid w:val="00B244F0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B244F0"/>
    <w:rPr>
      <w:sz w:val="18"/>
      <w:szCs w:val="18"/>
      <w:lang w:val="gl-ES" w:eastAsia="es-ES" w:bidi="ar-SA"/>
    </w:rPr>
  </w:style>
  <w:style w:type="paragraph" w:customStyle="1" w:styleId="txfig2">
    <w:name w:val="tx_fig2"/>
    <w:basedOn w:val="txfig1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paragraph" w:styleId="Continuarlista2">
    <w:name w:val="List Continue 2"/>
    <w:basedOn w:val="Normal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semiHidden/>
    <w:rsid w:val="00686015"/>
    <w:pPr>
      <w:spacing w:after="120"/>
      <w:ind w:left="283" w:firstLine="227"/>
    </w:pPr>
  </w:style>
  <w:style w:type="paragraph" w:customStyle="1" w:styleId="tt1cp">
    <w:name w:val="tt1cp"/>
    <w:basedOn w:val="tt1c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qFormat/>
    <w:rsid w:val="00F93978"/>
    <w:pPr>
      <w:spacing w:before="120"/>
      <w:ind w:firstLine="0"/>
    </w:pPr>
  </w:style>
  <w:style w:type="table" w:customStyle="1" w:styleId="57">
    <w:name w:val="57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rsid w:val="009D2C7A"/>
    <w:rPr>
      <w:color w:val="FF0000"/>
    </w:rPr>
  </w:style>
  <w:style w:type="paragraph" w:customStyle="1" w:styleId="ttp1gris">
    <w:name w:val="ttp1_gris"/>
    <w:basedOn w:val="ttp1"/>
    <w:rsid w:val="00EF79E5"/>
    <w:pPr>
      <w:widowControl w:val="0"/>
      <w:autoSpaceDE w:val="0"/>
      <w:autoSpaceDN w:val="0"/>
      <w:adjustRightInd w:val="0"/>
      <w:jc w:val="both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rsid w:val="00CE316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semiHidden/>
    <w:rsid w:val="00C1708F"/>
    <w:pPr>
      <w:tabs>
        <w:tab w:val="num" w:pos="1474"/>
      </w:tabs>
      <w:spacing w:after="120" w:line="480" w:lineRule="auto"/>
      <w:ind w:left="1474" w:hanging="283"/>
    </w:pPr>
  </w:style>
  <w:style w:type="paragraph" w:customStyle="1" w:styleId="cuest31">
    <w:name w:val="cuest31"/>
    <w:basedOn w:val="Textoindependiente"/>
    <w:next w:val="cuest3"/>
    <w:rsid w:val="00254E0C"/>
    <w:pPr>
      <w:tabs>
        <w:tab w:val="num" w:pos="3544"/>
      </w:tabs>
      <w:spacing w:before="120"/>
      <w:ind w:left="3544" w:hanging="283"/>
    </w:pPr>
  </w:style>
  <w:style w:type="paragraph" w:customStyle="1" w:styleId="ttp2encarnado">
    <w:name w:val="ttp2_encarnado"/>
    <w:basedOn w:val="ttp2"/>
    <w:rsid w:val="00C57CA5"/>
    <w:rPr>
      <w:color w:val="FF0000"/>
      <w:sz w:val="18"/>
    </w:rPr>
  </w:style>
  <w:style w:type="paragraph" w:customStyle="1" w:styleId="ttp2verde">
    <w:name w:val="ttp2_verde"/>
    <w:basedOn w:val="ttp2encarnado"/>
    <w:rsid w:val="00C57CA5"/>
    <w:rPr>
      <w:color w:val="339966"/>
    </w:rPr>
  </w:style>
  <w:style w:type="paragraph" w:customStyle="1" w:styleId="ttp3encarnado">
    <w:name w:val="ttp3_encarnado"/>
    <w:basedOn w:val="ttp3"/>
    <w:rsid w:val="00C57CA5"/>
    <w:pPr>
      <w:tabs>
        <w:tab w:val="clear" w:pos="227"/>
      </w:tabs>
    </w:pPr>
    <w:rPr>
      <w:color w:val="FF0000"/>
      <w:sz w:val="18"/>
    </w:rPr>
  </w:style>
  <w:style w:type="paragraph" w:customStyle="1" w:styleId="ttp1verde">
    <w:name w:val="ttp1_verde"/>
    <w:basedOn w:val="ttp1"/>
    <w:rsid w:val="00046F76"/>
    <w:rPr>
      <w:color w:val="339966"/>
    </w:rPr>
  </w:style>
  <w:style w:type="paragraph" w:customStyle="1" w:styleId="ttp1encarnado">
    <w:name w:val="ttp1_encarnado"/>
    <w:basedOn w:val="ttp1verde"/>
    <w:rsid w:val="006B794F"/>
    <w:rPr>
      <w:color w:val="FF0000"/>
    </w:rPr>
  </w:style>
  <w:style w:type="paragraph" w:customStyle="1" w:styleId="ttp2azul">
    <w:name w:val="ttp2_azul"/>
    <w:basedOn w:val="ttp2verde"/>
    <w:rsid w:val="006B794F"/>
    <w:rPr>
      <w:color w:val="0000FF"/>
    </w:rPr>
  </w:style>
  <w:style w:type="paragraph" w:customStyle="1" w:styleId="ttp3azul">
    <w:name w:val="ttp3_azul"/>
    <w:basedOn w:val="ttp3encarnado"/>
    <w:rsid w:val="006B794F"/>
    <w:rPr>
      <w:color w:val="0000FF"/>
    </w:rPr>
  </w:style>
  <w:style w:type="paragraph" w:customStyle="1" w:styleId="ttp3verde">
    <w:name w:val="ttp3_verde"/>
    <w:basedOn w:val="ttp3encarnado"/>
    <w:rsid w:val="006B794F"/>
    <w:rPr>
      <w:color w:val="339966"/>
    </w:rPr>
  </w:style>
  <w:style w:type="character" w:styleId="Textoennegrita">
    <w:name w:val="Strong"/>
    <w:uiPriority w:val="22"/>
    <w:qFormat/>
    <w:rsid w:val="00AD6A7F"/>
    <w:rPr>
      <w:b/>
      <w:bCs/>
    </w:rPr>
  </w:style>
  <w:style w:type="paragraph" w:customStyle="1" w:styleId="a1">
    <w:name w:val="a1"/>
    <w:basedOn w:val="Textoindependiente"/>
    <w:link w:val="a1Car"/>
    <w:semiHidden/>
    <w:rsid w:val="002D4D70"/>
    <w:pPr>
      <w:spacing w:before="120"/>
      <w:ind w:left="0"/>
    </w:pPr>
    <w:rPr>
      <w:rFonts w:ascii="Arial" w:hAnsi="Arial" w:cs="Arial"/>
      <w:sz w:val="26"/>
      <w:szCs w:val="26"/>
    </w:rPr>
  </w:style>
  <w:style w:type="character" w:customStyle="1" w:styleId="a1Car">
    <w:name w:val="a1 Car"/>
    <w:link w:val="a1"/>
    <w:rsid w:val="002D4D70"/>
    <w:rPr>
      <w:rFonts w:ascii="Arial" w:hAnsi="Arial" w:cs="Arial"/>
      <w:sz w:val="26"/>
      <w:szCs w:val="26"/>
      <w:lang w:val="gl-ES" w:eastAsia="es-ES" w:bidi="ar-SA"/>
    </w:rPr>
  </w:style>
  <w:style w:type="paragraph" w:customStyle="1" w:styleId="a2">
    <w:name w:val="a2"/>
    <w:basedOn w:val="Textoindependiente"/>
    <w:link w:val="a2Car"/>
    <w:semiHidden/>
    <w:rsid w:val="002D4D70"/>
    <w:pPr>
      <w:spacing w:before="360" w:after="240"/>
      <w:ind w:left="0" w:firstLine="0"/>
      <w:outlineLvl w:val="1"/>
    </w:pPr>
    <w:rPr>
      <w:rFonts w:ascii="Arial" w:hAnsi="Arial" w:cs="Arial"/>
      <w:b/>
      <w:bCs/>
      <w:sz w:val="26"/>
      <w:szCs w:val="26"/>
    </w:rPr>
  </w:style>
  <w:style w:type="character" w:customStyle="1" w:styleId="a2Car">
    <w:name w:val="a2 Car"/>
    <w:link w:val="a2"/>
    <w:rsid w:val="002D4D70"/>
    <w:rPr>
      <w:rFonts w:ascii="Arial" w:hAnsi="Arial" w:cs="Arial"/>
      <w:b/>
      <w:bCs/>
      <w:sz w:val="26"/>
      <w:szCs w:val="26"/>
      <w:lang w:val="gl-ES" w:eastAsia="es-ES" w:bidi="ar-SA"/>
    </w:rPr>
  </w:style>
  <w:style w:type="paragraph" w:customStyle="1" w:styleId="a3">
    <w:name w:val="a3"/>
    <w:basedOn w:val="Textoindependiente"/>
    <w:link w:val="a3Car"/>
    <w:semiHidden/>
    <w:rsid w:val="002D4D70"/>
    <w:pPr>
      <w:ind w:left="0"/>
    </w:pPr>
    <w:rPr>
      <w:rFonts w:ascii="Arial" w:hAnsi="Arial" w:cs="Arial"/>
      <w:sz w:val="26"/>
      <w:szCs w:val="26"/>
    </w:rPr>
  </w:style>
  <w:style w:type="character" w:customStyle="1" w:styleId="a3Car">
    <w:name w:val="a3 Car"/>
    <w:link w:val="a3"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customStyle="1" w:styleId="cvermello">
    <w:name w:val="c_vermello"/>
    <w:rsid w:val="002D4D70"/>
    <w:rPr>
      <w:color w:val="FF0000"/>
      <w:lang w:eastAsia="ar-SA"/>
    </w:rPr>
  </w:style>
  <w:style w:type="character" w:customStyle="1" w:styleId="lemmalemmasign">
    <w:name w:val="lemma__lemmasign"/>
    <w:basedOn w:val="Fuentedeprrafopredeter"/>
    <w:rsid w:val="00C2188A"/>
  </w:style>
  <w:style w:type="character" w:customStyle="1" w:styleId="cazul">
    <w:name w:val="c_azul"/>
    <w:rsid w:val="002D4D70"/>
    <w:rPr>
      <w:color w:val="0000FF"/>
      <w:lang w:eastAsia="ar-SA"/>
    </w:rPr>
  </w:style>
  <w:style w:type="character" w:customStyle="1" w:styleId="criscado">
    <w:name w:val="c_riscado"/>
    <w:rsid w:val="002D4D70"/>
    <w:rPr>
      <w:strike/>
      <w:dstrike w:val="0"/>
      <w:color w:val="auto"/>
      <w:vertAlign w:val="baseline"/>
      <w:lang w:eastAsia="ar-SA"/>
    </w:rPr>
  </w:style>
  <w:style w:type="paragraph" w:customStyle="1" w:styleId="tticn">
    <w:name w:val="tticn"/>
    <w:basedOn w:val="tt1cn"/>
    <w:semiHidden/>
    <w:rsid w:val="002D4D70"/>
    <w:pPr>
      <w:spacing w:before="40" w:after="40"/>
    </w:pPr>
  </w:style>
  <w:style w:type="character" w:customStyle="1" w:styleId="cverde">
    <w:name w:val="c_verde"/>
    <w:rsid w:val="002D4D70"/>
    <w:rPr>
      <w:color w:val="339966"/>
      <w:lang w:val="pt-BR"/>
    </w:rPr>
  </w:style>
  <w:style w:type="paragraph" w:customStyle="1" w:styleId="ttp1g">
    <w:name w:val="ttp1_g"/>
    <w:basedOn w:val="ttp1"/>
    <w:semiHidden/>
    <w:rsid w:val="002D4D70"/>
    <w:pPr>
      <w:widowControl w:val="0"/>
      <w:tabs>
        <w:tab w:val="left" w:pos="227"/>
        <w:tab w:val="num" w:pos="360"/>
      </w:tabs>
      <w:autoSpaceDE w:val="0"/>
      <w:autoSpaceDN w:val="0"/>
      <w:adjustRightInd w:val="0"/>
      <w:jc w:val="both"/>
    </w:pPr>
    <w:rPr>
      <w:color w:val="999999"/>
      <w:szCs w:val="18"/>
    </w:rPr>
  </w:style>
  <w:style w:type="paragraph" w:styleId="Textoindependienteprimerasangra2">
    <w:name w:val="Body Text First Indent 2"/>
    <w:basedOn w:val="Sangradetextonormal"/>
    <w:semiHidden/>
    <w:rsid w:val="002D4D70"/>
    <w:pPr>
      <w:ind w:firstLine="210"/>
    </w:pPr>
  </w:style>
  <w:style w:type="paragraph" w:customStyle="1" w:styleId="ttp1a">
    <w:name w:val="ttp1_a"/>
    <w:basedOn w:val="ttp1"/>
    <w:semiHidden/>
    <w:rsid w:val="002D4D70"/>
    <w:pPr>
      <w:widowControl w:val="0"/>
      <w:tabs>
        <w:tab w:val="left" w:pos="227"/>
        <w:tab w:val="num" w:pos="360"/>
      </w:tabs>
      <w:autoSpaceDE w:val="0"/>
      <w:autoSpaceDN w:val="0"/>
      <w:adjustRightInd w:val="0"/>
      <w:jc w:val="both"/>
    </w:pPr>
    <w:rPr>
      <w:color w:val="0000FF"/>
      <w:szCs w:val="18"/>
    </w:rPr>
  </w:style>
  <w:style w:type="paragraph" w:styleId="Mapadeldocumento">
    <w:name w:val="Document Map"/>
    <w:basedOn w:val="Normal"/>
    <w:semiHidden/>
    <w:rsid w:val="008D7D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rsid w:val="000104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04FA"/>
    <w:rPr>
      <w:rFonts w:ascii="Tahoma" w:hAnsi="Tahoma" w:cs="Tahoma"/>
      <w:sz w:val="16"/>
      <w:szCs w:val="16"/>
      <w:lang w:val="gl-ES"/>
    </w:rPr>
  </w:style>
  <w:style w:type="paragraph" w:customStyle="1" w:styleId="Codigo">
    <w:name w:val="Codigo"/>
    <w:basedOn w:val="Normal"/>
    <w:qFormat/>
    <w:rsid w:val="00CF78AB"/>
    <w:pPr>
      <w:widowControl/>
      <w:tabs>
        <w:tab w:val="clear" w:pos="851"/>
      </w:tabs>
      <w:autoSpaceDE/>
      <w:autoSpaceDN/>
      <w:adjustRightInd/>
      <w:spacing w:before="240" w:after="200" w:line="360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  <w:style w:type="character" w:customStyle="1" w:styleId="Code">
    <w:name w:val="Code"/>
    <w:uiPriority w:val="1"/>
    <w:qFormat/>
    <w:rsid w:val="00CF78AB"/>
    <w:rPr>
      <w:rFonts w:ascii="Courier New" w:hAnsi="Courier New"/>
      <w:sz w:val="20"/>
      <w:lang w:val="es-ES"/>
    </w:rPr>
  </w:style>
  <w:style w:type="character" w:customStyle="1" w:styleId="p1Car">
    <w:name w:val="p1 Car"/>
    <w:rsid w:val="00C93B76"/>
    <w:rPr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unhideWhenUsed/>
    <w:rsid w:val="003B60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3B60A3"/>
  </w:style>
  <w:style w:type="character" w:styleId="Refdecomentario">
    <w:name w:val="annotation reference"/>
    <w:basedOn w:val="Fuentedeprrafopredeter"/>
    <w:rsid w:val="00850F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50F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50FA8"/>
    <w:rPr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50F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50FA8"/>
    <w:rPr>
      <w:b/>
      <w:bCs/>
      <w:lang w:val="gl-ES"/>
    </w:rPr>
  </w:style>
  <w:style w:type="paragraph" w:customStyle="1" w:styleId="tt1codigo">
    <w:name w:val="tt1_codigo"/>
    <w:basedOn w:val="tt1"/>
    <w:rsid w:val="00981FC6"/>
    <w:pPr>
      <w:widowControl w:val="0"/>
      <w:autoSpaceDE w:val="0"/>
      <w:autoSpaceDN w:val="0"/>
      <w:adjustRightInd w:val="0"/>
      <w:jc w:val="both"/>
    </w:pPr>
    <w:rPr>
      <w:rFonts w:ascii="Courier New" w:hAnsi="Courier New"/>
      <w:sz w:val="14"/>
    </w:rPr>
  </w:style>
  <w:style w:type="character" w:customStyle="1" w:styleId="Codetabla">
    <w:name w:val="Code_tabla"/>
    <w:basedOn w:val="Code"/>
    <w:uiPriority w:val="1"/>
    <w:qFormat/>
    <w:rsid w:val="00981FC6"/>
    <w:rPr>
      <w:rFonts w:ascii="Courier New" w:hAnsi="Courier New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FF3F9-07E0-48D6-9D32-A57A82A4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1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para elaborar materiais</vt:lpstr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creator>Dirección Xeral de Educación, Formación Profesional e Innovación Educativa</dc:creator>
  <cp:lastModifiedBy>Brais Bea Mascato</cp:lastModifiedBy>
  <cp:revision>707</cp:revision>
  <cp:lastPrinted>2025-03-27T13:04:00Z</cp:lastPrinted>
  <dcterms:created xsi:type="dcterms:W3CDTF">2014-11-04T18:46:00Z</dcterms:created>
  <dcterms:modified xsi:type="dcterms:W3CDTF">2025-03-27T13:06:00Z</dcterms:modified>
</cp:coreProperties>
</file>